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bidi w:val="0"/>
      </w:pPr>
      <w:r>
        <w:rPr>
          <w:rtl/>
        </w:rPr>
        <w:t xml:space="preserve">     </w:t>
      </w:r>
      <w:bookmarkStart w:id="0" w:name="_GoBack"/>
      <w:bookmarkEnd w:id="0"/>
      <w:r>
        <w:rPr>
          <w:rtl/>
        </w:rPr>
        <w:t xml:space="preserve">        Project Report: </w:t>
      </w:r>
    </w:p>
    <w:p>
      <w:pPr>
        <w:pStyle w:val="17"/>
        <w:bidi w:val="0"/>
      </w:pPr>
      <w:r>
        <w:rPr>
          <w:rtl/>
        </w:rPr>
        <w:t xml:space="preserve">         </w:t>
      </w:r>
      <w:r>
        <w:rPr>
          <w:lang w:val="it-IT"/>
          <w:rtl/>
        </w:rPr>
        <w:t>Trash</w:t>
      </w:r>
      <w:r>
        <w:rPr>
          <w:rtl/>
        </w:rPr>
        <w:t xml:space="preserve"> </w:t>
      </w:r>
      <w:r>
        <w:rPr>
          <w:lang w:val="fr-FR"/>
          <w:rtl/>
        </w:rPr>
        <w:t>Classifier</w:t>
      </w:r>
      <w:r>
        <w:rPr>
          <w:rtl/>
        </w:rPr>
        <w:t xml:space="preserve"> for             </w:t>
        <w:br/>
        <w:t xml:space="preserve">         </w:t>
      </w:r>
      <w:r>
        <w:rPr>
          <w:lang w:val="de-DE"/>
          <w:rtl/>
        </w:rPr>
        <w:t>Wast</w:t>
      </w:r>
      <w:r>
        <w:rPr>
          <w:rtl/>
        </w:rPr>
        <w:t>e</w:t>
      </w:r>
      <w:r>
        <w:rPr>
          <w:lang w:val="fr-FR"/>
          <w:rtl/>
        </w:rPr>
        <w:t xml:space="preserve">Management </w:t>
      </w:r>
    </w:p>
    <w:p>
      <w:pPr>
        <w:pStyle w:val="17"/>
        <w:bidi w:val="0"/>
        <w:rPr>
          <w:rFonts w:ascii="Times New Roman" w:eastAsia="Times New Roman" w:cs="Times New Roman" w:hAnsi="Times New Roman"/>
          <w:sz w:val="40"/>
          <w:szCs w:val="40"/>
        </w:rPr>
      </w:pPr>
      <w:r>
        <w:rPr>
          <w:rtl/>
        </w:rPr>
        <w:t xml:space="preserve">     Using Machine Learning</w:t>
      </w:r>
    </w:p>
    <w:p>
      <w:pPr>
        <w:pStyle w:val="18"/>
        <w:spacing w:after="0" w:line="360" w:lineRule="auto"/>
        <w:jc w:val="center"/>
        <w:rPr>
          <w:rFonts w:ascii="Times New Roman" w:eastAsia="Times New Roman" w:cs="Times New Roman" w:hAnsi="Times New Roman"/>
          <w:b/>
          <w:bCs/>
          <w:sz w:val="40"/>
          <w:szCs w:val="40"/>
        </w:rPr>
      </w:pPr>
    </w:p>
    <w:p>
      <w:pPr>
        <w:pStyle w:val="18"/>
        <w:spacing w:after="0" w:line="360" w:lineRule="auto"/>
        <w:jc w:val="center"/>
        <w:rPr>
          <w:rFonts w:ascii="Times New Roman" w:eastAsia="Times New Roman" w:cs="Times New Roman" w:hAnsi="Times New Roman"/>
          <w:b/>
          <w:bCs/>
          <w:sz w:val="32"/>
          <w:szCs w:val="32"/>
        </w:rPr>
      </w:pPr>
      <w:r>
        <w:rPr>
          <w:rFonts w:ascii="Times New Roman" w:hAnsi="Times New Roman"/>
          <w:b/>
          <w:bCs/>
          <w:sz w:val="32"/>
          <w:szCs w:val="32"/>
          <w:lang w:val="en-US"/>
          <w:rtl/>
        </w:rPr>
        <w:t xml:space="preserve">Submitted for </w:t>
      </w:r>
    </w:p>
    <w:p>
      <w:pPr>
        <w:pStyle w:val="18"/>
        <w:spacing w:after="0" w:line="240" w:lineRule="auto"/>
        <w:jc w:val="center"/>
        <w:rPr>
          <w:rFonts w:ascii="Times New Roman" w:eastAsia="Times New Roman" w:cs="Times New Roman" w:hAnsi="Times New Roman"/>
          <w:sz w:val="32"/>
          <w:szCs w:val="32"/>
        </w:rPr>
      </w:pPr>
    </w:p>
    <w:p>
      <w:pPr>
        <w:pStyle w:val="18"/>
        <w:jc w:val="center"/>
        <w:rPr>
          <w:rFonts w:ascii="Times New Roman" w:eastAsia="Times New Roman" w:cs="Times New Roman" w:hAnsi="Times New Roman"/>
          <w:b/>
          <w:bCs/>
          <w:sz w:val="32"/>
          <w:szCs w:val="32"/>
        </w:rPr>
      </w:pPr>
      <w:r>
        <w:rPr>
          <w:rFonts w:ascii="Times New Roman" w:hAnsi="Times New Roman"/>
          <w:b/>
          <w:bCs/>
          <w:sz w:val="32"/>
          <w:szCs w:val="32"/>
          <w:lang w:val="en-US"/>
          <w:rtl/>
        </w:rPr>
        <w:t>Statistical Machine Learning CSET211</w:t>
      </w:r>
    </w:p>
    <w:p>
      <w:pPr>
        <w:pStyle w:val="18"/>
        <w:jc w:val="center"/>
        <w:rPr>
          <w:rFonts w:ascii="Times New Roman" w:eastAsia="Times New Roman" w:cs="Times New Roman" w:hAnsi="Times New Roman"/>
          <w:b/>
          <w:bCs/>
          <w:sz w:val="24"/>
          <w:szCs w:val="24"/>
        </w:rPr>
      </w:pPr>
    </w:p>
    <w:p>
      <w:pPr>
        <w:pStyle w:val="18"/>
        <w:jc w:val="center"/>
        <w:rPr>
          <w:rFonts w:ascii="Times New Roman" w:eastAsia="Times New Roman" w:cs="Times New Roman" w:hAnsi="Times New Roman"/>
          <w:b/>
          <w:bCs/>
          <w:sz w:val="24"/>
          <w:szCs w:val="24"/>
        </w:rPr>
      </w:pPr>
    </w:p>
    <w:p>
      <w:pPr>
        <w:pStyle w:val="18"/>
        <w:jc w:val="center"/>
        <w:rPr>
          <w:rFonts w:ascii="Times New Roman" w:eastAsia="Times New Roman" w:cs="Times New Roman" w:hAnsi="Times New Roman"/>
          <w:sz w:val="32"/>
          <w:szCs w:val="32"/>
        </w:rPr>
      </w:pPr>
      <w:r>
        <w:rPr>
          <w:rFonts w:ascii="Times New Roman" w:hAnsi="Times New Roman"/>
          <w:sz w:val="32"/>
          <w:szCs w:val="32"/>
          <w:lang w:val="en-US"/>
          <w:rtl/>
        </w:rPr>
        <w:t>Submitted by:</w:t>
      </w:r>
    </w:p>
    <w:p>
      <w:pPr>
        <w:pStyle w:val="18"/>
        <w:jc w:val="center"/>
        <w:rPr>
          <w:rFonts w:ascii="Times New Roman" w:eastAsia="Times New Roman" w:cs="Times New Roman" w:hAnsi="Times New Roman"/>
          <w:b/>
          <w:bCs/>
          <w:sz w:val="28"/>
          <w:szCs w:val="28"/>
        </w:rPr>
      </w:pPr>
      <w:r>
        <w:rPr>
          <w:rFonts w:ascii="Times New Roman" w:hAnsi="Times New Roman"/>
          <w:b/>
          <w:bCs/>
          <w:sz w:val="24"/>
          <w:szCs w:val="24"/>
          <w:rtl/>
        </w:rPr>
        <w:t xml:space="preserve"> </w:t>
      </w:r>
      <w:r>
        <w:rPr>
          <w:rFonts w:ascii="Times New Roman" w:hAnsi="Times New Roman"/>
          <w:b/>
          <w:bCs/>
          <w:sz w:val="28"/>
          <w:szCs w:val="28"/>
          <w:rtl/>
        </w:rPr>
        <w:t>E23CSEU0</w:t>
      </w:r>
      <w:r>
        <w:rPr>
          <w:rFonts w:ascii="Times New Roman" w:hAnsi="Times New Roman"/>
          <w:b/>
          <w:bCs/>
          <w:sz w:val="28"/>
          <w:szCs w:val="28"/>
          <w:lang w:val="en-US"/>
          <w:rtl/>
        </w:rPr>
        <w:t>439  Rudraraju sathvik varma</w:t>
      </w:r>
    </w:p>
    <w:p>
      <w:pPr>
        <w:pStyle w:val="18"/>
        <w:jc w:val="center"/>
        <w:rPr>
          <w:rFonts w:ascii="Times New Roman" w:eastAsia="Times New Roman" w:cs="Times New Roman" w:hAnsi="Times New Roman"/>
          <w:b/>
          <w:bCs/>
          <w:sz w:val="28"/>
          <w:szCs w:val="28"/>
        </w:rPr>
      </w:pPr>
      <w:r>
        <w:rPr>
          <w:rFonts w:ascii="Times New Roman" w:hAnsi="Times New Roman"/>
          <w:b/>
          <w:bCs/>
          <w:sz w:val="28"/>
          <w:szCs w:val="28"/>
          <w:rtl/>
        </w:rPr>
        <w:t>E23CSEU0</w:t>
      </w:r>
      <w:r>
        <w:rPr>
          <w:rFonts w:ascii="Times New Roman" w:hAnsi="Times New Roman"/>
          <w:b/>
          <w:bCs/>
          <w:sz w:val="28"/>
          <w:szCs w:val="28"/>
          <w:lang w:val="en-US"/>
          <w:rtl/>
        </w:rPr>
        <w:t>444 Leena Kaushik</w:t>
      </w:r>
    </w:p>
    <w:p>
      <w:pPr>
        <w:pStyle w:val="18"/>
        <w:jc w:val="center"/>
        <w:rPr>
          <w:rFonts w:ascii="Times New Roman" w:eastAsia="Times New Roman" w:cs="Times New Roman" w:hAnsi="Times New Roman"/>
          <w:b/>
          <w:bCs/>
          <w:sz w:val="28"/>
          <w:szCs w:val="28"/>
        </w:rPr>
      </w:pPr>
      <w:r>
        <w:rPr>
          <w:rFonts w:ascii="Times New Roman" w:hAnsi="Times New Roman"/>
          <w:b/>
          <w:bCs/>
          <w:sz w:val="28"/>
          <w:szCs w:val="28"/>
          <w:rtl/>
        </w:rPr>
        <w:t>E23CSEU0</w:t>
      </w:r>
      <w:r>
        <w:rPr>
          <w:rFonts w:ascii="Times New Roman" w:hAnsi="Times New Roman"/>
          <w:b/>
          <w:bCs/>
          <w:sz w:val="28"/>
          <w:szCs w:val="28"/>
          <w:lang w:val="en-US"/>
          <w:rtl/>
        </w:rPr>
        <w:t>123 bhavya bhutani</w:t>
      </w:r>
    </w:p>
    <w:p>
      <w:pPr>
        <w:pStyle w:val="18"/>
        <w:jc w:val="center"/>
        <w:rPr>
          <w:rFonts w:ascii="Times New Roman" w:eastAsia="Times New Roman" w:cs="Times New Roman" w:hAnsi="Times New Roman"/>
          <w:sz w:val="24"/>
          <w:szCs w:val="24"/>
        </w:rPr>
      </w:pPr>
    </w:p>
    <w:p>
      <w:pPr>
        <w:pStyle w:val="18"/>
        <w:jc w:val="center"/>
        <w:rPr>
          <w:rFonts w:ascii="Times New Roman" w:eastAsia="Times New Roman" w:cs="Times New Roman" w:hAnsi="Times New Roman"/>
          <w:sz w:val="32"/>
          <w:szCs w:val="32"/>
        </w:rPr>
      </w:pPr>
      <w:r>
        <w:rPr>
          <w:rFonts w:ascii="Times New Roman" w:hAnsi="Times New Roman"/>
          <w:sz w:val="32"/>
          <w:szCs w:val="32"/>
          <w:lang w:val="en-US"/>
          <w:rtl/>
        </w:rPr>
        <w:t>Submitted to:</w:t>
      </w:r>
    </w:p>
    <w:p>
      <w:pPr>
        <w:pStyle w:val="18"/>
        <w:jc w:val="center"/>
        <w:rPr>
          <w:rFonts w:ascii="Times New Roman" w:eastAsia="Times New Roman" w:cs="Times New Roman" w:hAnsi="Times New Roman"/>
          <w:b/>
          <w:bCs/>
          <w:sz w:val="28"/>
          <w:szCs w:val="28"/>
        </w:rPr>
      </w:pPr>
      <w:r>
        <w:rPr>
          <w:rFonts w:ascii="Times New Roman" w:hAnsi="Times New Roman"/>
          <w:b/>
          <w:bCs/>
          <w:sz w:val="28"/>
          <w:szCs w:val="28"/>
          <w:lang w:val="de-DE"/>
          <w:rtl/>
        </w:rPr>
        <w:t>Dr. Susmita Das</w:t>
      </w:r>
    </w:p>
    <w:p>
      <w:pPr>
        <w:pStyle w:val="18"/>
        <w:rPr>
          <w:rFonts w:ascii="Times New Roman" w:eastAsia="Times New Roman" w:cs="Times New Roman" w:hAnsi="Times New Roman"/>
          <w:sz w:val="24"/>
          <w:szCs w:val="24"/>
        </w:rPr>
      </w:pPr>
    </w:p>
    <w:p>
      <w:pPr>
        <w:pStyle w:val="18"/>
        <w:rPr>
          <w:rFonts w:ascii="Times New Roman" w:eastAsia="Times New Roman" w:cs="Times New Roman" w:hAnsi="Times New Roman"/>
          <w:b/>
          <w:bCs/>
          <w:sz w:val="24"/>
          <w:szCs w:val="24"/>
        </w:rPr>
      </w:pPr>
    </w:p>
    <w:p>
      <w:pPr>
        <w:pStyle w:val="18"/>
        <w:jc w:val="center"/>
        <w:rPr>
          <w:rFonts w:ascii="Times New Roman" w:eastAsia="Times New Roman" w:cs="Times New Roman" w:hAnsi="Times New Roman"/>
          <w:b/>
          <w:bCs/>
          <w:sz w:val="24"/>
          <w:szCs w:val="24"/>
        </w:rPr>
      </w:pPr>
      <w:r>
        <w:rPr>
          <w:rFonts w:ascii="Times New Roman" w:hAnsi="Times New Roman"/>
          <w:b/>
          <w:bCs/>
          <w:sz w:val="24"/>
          <w:szCs w:val="24"/>
          <w:lang w:val="en-US"/>
          <w:rtl/>
        </w:rPr>
        <w:t>July-Dec 2024</w:t>
      </w:r>
    </w:p>
    <w:p>
      <w:pPr>
        <w:pStyle w:val="18"/>
        <w:jc w:val="center"/>
        <w:rPr>
          <w:rFonts w:ascii="Times New Roman" w:eastAsia="Times New Roman" w:cs="Times New Roman" w:hAnsi="Times New Roman"/>
          <w:b/>
          <w:bCs/>
          <w:sz w:val="24"/>
          <w:szCs w:val="24"/>
        </w:rPr>
      </w:pPr>
      <w:r>
        <w:rPr>
          <w:rFonts w:ascii="Times New Roman" w:hAnsi="Times New Roman"/>
          <w:b/>
          <w:bCs/>
          <w:sz w:val="24"/>
          <w:szCs w:val="24"/>
          <w:lang w:val="de-DE"/>
          <w:rtl/>
        </w:rPr>
        <w:t>SCHOOL OF COMPUTER SCIENCE AND ENGINEERING</w:t>
      </w:r>
    </w:p>
    <w:p>
      <w:pPr>
        <w:pStyle w:val="18"/>
        <w:jc w:val="center"/>
      </w:pPr>
      <w:r>
        <w:rPr>
          <w:rFonts w:ascii="Times New Roman" w:eastAsia="Times New Roman" w:cs="Times New Roman" w:hAnsi="Times New Roman"/>
          <w:sz w:val="24"/>
          <w:szCs w:val="24"/>
        </w:rPr>
        <w:drawing>
          <wp:inline distT="0" distB="0" distL="0" distR="0">
            <wp:extent cx="3916662" cy="1666239"/>
            <wp:effectExtent l="0" t="0" r="0" b="0"/>
            <wp:docPr id="1" name="图片 1" descr="A close-up of a logo&#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4"/>
                    <a:stretch>
                      <a:fillRect/>
                    </a:stretch>
                  </pic:blipFill>
                  <pic:spPr>
                    <a:xfrm rot="0">
                      <a:off x="0" y="0"/>
                      <a:ext cx="3916662" cy="1666239"/>
                    </a:xfrm>
                    <a:prstGeom prst="rect"/>
                    <a:noFill/>
                    <a:ln w="12700" cmpd="sng" cap="flat">
                      <a:noFill/>
                      <a:prstDash val="solid"/>
                      <a:miter/>
                    </a:ln>
                  </pic:spPr>
                </pic:pic>
              </a:graphicData>
            </a:graphic>
          </wp:inline>
        </w:drawing>
      </w:r>
    </w:p>
    <w:p>
      <w:pPr>
        <w:pStyle w:val="18"/>
        <w:jc w:val="center"/>
      </w:pPr>
    </w:p>
    <w:p>
      <w:pPr>
        <w:pStyle w:val="19"/>
        <w:jc w:val="center"/>
      </w:pPr>
      <w:r>
        <w:rPr>
          <w:lang w:val="en-US"/>
          <w:rtl/>
        </w:rPr>
        <w:t>Table of Contents</w:t>
      </w:r>
    </w:p>
    <w:p>
      <w:pPr>
        <w:pStyle w:val="18"/>
        <w:rPr>
          <w:lang w:val="en-US"/>
        </w:rPr>
      </w:pPr>
    </w:p>
    <w:p>
      <w:pPr>
        <w:pStyle w:val="18"/>
        <w:rPr>
          <w:lang w:val="en-US"/>
        </w:rPr>
      </w:pPr>
    </w:p>
    <w:p>
      <w:pPr>
        <w:pStyle w:val="18"/>
        <w:rPr>
          <w:lang w:val="en-US"/>
        </w:rPr>
      </w:pPr>
    </w:p>
    <w:tbl>
      <w:tblPr>
        <w:jc w:val="left"/>
        <w:tblInd w:w="108" w:type="dxa"/>
        <w:tblW w:w="9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108" w:type="dxa"/>
          <w:bottom w:w="0" w:type="dxa"/>
          <w:right w:w="108" w:type="dxa"/>
        </w:tblCellMar>
      </w:tblPr>
      <w:tblGrid>
        <w:gridCol w:w="988"/>
        <w:gridCol w:w="6945"/>
        <w:gridCol w:w="1185"/>
      </w:tblGrid>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Sr.No</w:t>
            </w:r>
          </w:p>
        </w:tc>
        <w:tc>
          <w:tcPr>
            <w:tcW w:w="694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Content</w:t>
            </w:r>
          </w:p>
        </w:tc>
        <w:tc>
          <w:tcPr>
            <w:tcW w:w="11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Page No</w:t>
            </w:r>
          </w:p>
        </w:tc>
      </w:tr>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1</w:t>
            </w:r>
          </w:p>
        </w:tc>
        <w:tc>
          <w:tcPr>
            <w:tcW w:w="694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bottom"/>
          </w:tcPr>
          <w:p>
            <w:pPr>
              <w:pStyle w:val="18"/>
              <w:jc w:val="center"/>
            </w:pPr>
            <w:r>
              <w:rPr>
                <w:rFonts w:ascii="Times New Roman" w:hAnsi="Times New Roman"/>
                <w:sz w:val="24"/>
                <w:szCs w:val="24"/>
                <w:shd w:val="clear" w:color="auto" w:fill="auto"/>
                <w:lang w:val="en-US"/>
                <w:rtl/>
              </w:rPr>
              <w:t>Abstract</w:t>
            </w:r>
          </w:p>
        </w:tc>
        <w:tc>
          <w:tcPr>
            <w:tcW w:w="118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3</w:t>
            </w:r>
          </w:p>
        </w:tc>
      </w:tr>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2</w:t>
            </w:r>
          </w:p>
        </w:tc>
        <w:tc>
          <w:tcPr>
            <w:tcW w:w="694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Introduction</w:t>
            </w:r>
          </w:p>
        </w:tc>
        <w:tc>
          <w:tcPr>
            <w:tcW w:w="11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4</w:t>
            </w:r>
          </w:p>
        </w:tc>
      </w:tr>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3</w:t>
            </w:r>
          </w:p>
        </w:tc>
        <w:tc>
          <w:tcPr>
            <w:tcW w:w="694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Related Work</w:t>
            </w:r>
          </w:p>
        </w:tc>
        <w:tc>
          <w:tcPr>
            <w:tcW w:w="118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5</w:t>
            </w:r>
          </w:p>
        </w:tc>
      </w:tr>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4</w:t>
            </w:r>
          </w:p>
        </w:tc>
        <w:tc>
          <w:tcPr>
            <w:tcW w:w="694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Methodology</w:t>
            </w:r>
          </w:p>
        </w:tc>
        <w:tc>
          <w:tcPr>
            <w:tcW w:w="11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7</w:t>
            </w:r>
          </w:p>
        </w:tc>
      </w:tr>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5</w:t>
            </w:r>
          </w:p>
        </w:tc>
        <w:tc>
          <w:tcPr>
            <w:tcW w:w="694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Hardware/Software Required</w:t>
            </w:r>
          </w:p>
        </w:tc>
        <w:tc>
          <w:tcPr>
            <w:tcW w:w="118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11</w:t>
            </w:r>
          </w:p>
        </w:tc>
      </w:tr>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6</w:t>
            </w:r>
          </w:p>
        </w:tc>
        <w:tc>
          <w:tcPr>
            <w:tcW w:w="694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Experimental Results</w:t>
            </w:r>
          </w:p>
        </w:tc>
        <w:tc>
          <w:tcPr>
            <w:tcW w:w="11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12</w:t>
            </w:r>
          </w:p>
        </w:tc>
      </w:tr>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7</w:t>
            </w:r>
          </w:p>
        </w:tc>
        <w:tc>
          <w:tcPr>
            <w:tcW w:w="694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Conclusions</w:t>
            </w:r>
          </w:p>
        </w:tc>
        <w:tc>
          <w:tcPr>
            <w:tcW w:w="118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13</w:t>
            </w:r>
          </w:p>
        </w:tc>
      </w:tr>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8</w:t>
            </w:r>
          </w:p>
        </w:tc>
        <w:tc>
          <w:tcPr>
            <w:tcW w:w="694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Future Scope</w:t>
            </w:r>
          </w:p>
        </w:tc>
        <w:tc>
          <w:tcPr>
            <w:tcW w:w="11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14</w:t>
            </w:r>
          </w:p>
        </w:tc>
      </w:tr>
      <w:tr>
        <w:trPr>
          <w:trHeight w:val="300"/>
        </w:trPr>
        <w:tc>
          <w:tcPr>
            <w:tcW w:w="988"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b/>
                <w:bCs/>
                <w:sz w:val="24"/>
                <w:szCs w:val="24"/>
                <w:shd w:val="clear" w:color="auto" w:fill="auto"/>
                <w:lang w:val="en-US"/>
                <w:rtl/>
              </w:rPr>
              <w:t>9</w:t>
            </w:r>
          </w:p>
        </w:tc>
        <w:tc>
          <w:tcPr>
            <w:tcW w:w="694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Github Link of Complete Project</w:t>
            </w:r>
          </w:p>
        </w:tc>
        <w:tc>
          <w:tcPr>
            <w:tcW w:w="118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pPr>
              <w:pStyle w:val="18"/>
              <w:jc w:val="center"/>
            </w:pPr>
            <w:r>
              <w:rPr>
                <w:rFonts w:ascii="Times New Roman" w:hAnsi="Times New Roman"/>
                <w:sz w:val="24"/>
                <w:szCs w:val="24"/>
                <w:shd w:val="clear" w:color="auto" w:fill="auto"/>
                <w:lang w:val="en-US"/>
                <w:rtl/>
              </w:rPr>
              <w:t>15</w:t>
            </w:r>
          </w:p>
        </w:tc>
      </w:tr>
    </w:tbl>
    <w:p>
      <w:pPr>
        <w:pStyle w:val="18"/>
        <w:keepNext w:val="0"/>
        <w:keepLines w:val="0"/>
        <w:pageBreakBefore w:val="0"/>
        <w:widowControl w:val="0"/>
        <w:suppressLineNumbers w:val="0"/>
        <w:suppressAutoHyphens w:val="0"/>
        <w:spacing w:line="240" w:lineRule="auto"/>
        <w:rPr>
          <w:lang w:val="en-US"/>
        </w:rPr>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20"/>
        <w:bidi w:val="0"/>
        <w:spacing w:before="0" w:after="319" w:line="240" w:lineRule="auto"/>
        <w:ind w:left="0" w:right="0" w:firstLine="0"/>
        <w:jc w:val="left"/>
        <w:rPr>
          <w:rFonts w:ascii="Times Roman" w:eastAsia="Times Roman" w:cs="Times Roman" w:hAnsi="Times Roman"/>
          <w:b/>
          <w:bCs/>
          <w:rtl/>
        </w:rPr>
      </w:pPr>
      <w:r>
        <w:rPr>
          <w:rFonts w:ascii="Times Roman" w:hAnsi="Times Roman"/>
          <w:b/>
          <w:bCs/>
          <w:lang w:val="en-US"/>
          <w:rtl/>
        </w:rPr>
        <w:t xml:space="preserve">                                            </w:t>
      </w:r>
    </w:p>
    <w:p>
      <w:pPr>
        <w:pStyle w:val="20"/>
        <w:bidi w:val="0"/>
        <w:spacing w:before="0" w:after="319" w:line="240" w:lineRule="auto"/>
        <w:ind w:left="0" w:right="0" w:firstLine="0"/>
        <w:jc w:val="left"/>
        <w:rPr>
          <w:rFonts w:ascii="Times Roman" w:eastAsia="Times Roman" w:cs="Times Roman" w:hAnsi="Times Roman"/>
          <w:b/>
          <w:bCs/>
          <w:rtl/>
        </w:rPr>
      </w:pPr>
    </w:p>
    <w:p>
      <w:pPr>
        <w:pStyle w:val="19"/>
        <w:rPr>
          <w:shd w:val="clear" w:color="auto" w:fill="FFFFFF"/>
        </w:rPr>
      </w:pPr>
      <w:r>
        <w:rPr>
          <w:rtl/>
        </w:rPr>
        <w:t xml:space="preserve">                                    </w:t>
      </w:r>
      <w:r>
        <w:rPr>
          <w:shd w:val="clear" w:color="auto" w:fill="FFFFFF"/>
          <w:lang w:val="de-DE"/>
          <w:rtl/>
        </w:rPr>
        <w:t>Abstract</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shd w:val="clear" w:color="auto" w:fill="FFFFFF"/>
          <w:lang w:val="en-US"/>
          <w:rtl/>
        </w:rPr>
        <w:t xml:space="preserve">Efficient waste management is essential for environmental sustainability. This project presents a </w:t>
      </w:r>
      <w:r>
        <w:rPr>
          <w:rFonts w:ascii="Times Roman" w:hAnsi="Times Roman"/>
          <w:b/>
          <w:bCs/>
          <w:shd w:val="clear" w:color="auto" w:fill="FFFFFF"/>
          <w:lang w:val="en-US"/>
          <w:rtl/>
        </w:rPr>
        <w:t>Trash Classifier</w:t>
      </w:r>
      <w:r>
        <w:rPr>
          <w:rFonts w:ascii="Times Roman" w:hAnsi="Times Roman"/>
          <w:shd w:val="clear" w:color="auto" w:fill="FFFFFF"/>
          <w:lang w:val="en-US"/>
          <w:rtl/>
        </w:rPr>
        <w:t>, an AI-driven solution designed to streamline the process of sorting waste into recyclable and non-recyclable categories. Leveraging image classification with Convolutional Neural Networks (CNN), the system identifies waste materials with high accuracy, aiding in automated sorting systems.</w:t>
      </w:r>
      <w:r>
        <w:rPr>
          <w:rFonts w:ascii="Times Roman" w:eastAsia="Times Roman" w:cs="Times Roman" w:hAnsi="Times Roman"/>
          <w:shd w:val="clear" w:color="auto" w:fill="FFFFFF"/>
          <w:rtl/>
        </w:rPr>
        <w:br/>
      </w:r>
      <w:r>
        <w:rPr>
          <w:rFonts w:ascii="Times Roman" w:hAnsi="Times Roman"/>
          <w:shd w:val="clear" w:color="auto" w:fill="FFFFFF"/>
          <w:lang w:val="en-US"/>
          <w:rtl/>
        </w:rPr>
        <w:t>The Trash Classifier employs transfer learning on a pre-trained CNN model (e.g., ResNet or MobileNet) fine-tuned on a custom dataset of waste images. It supports multi-category classification, including plastics, glass, paper, and organic waste. By integrating tailored image-processing techniques and a user-friendly interface, the system provides an efficient and scalable solution for modern waste management challenges.</w:t>
      </w:r>
    </w:p>
    <w:p>
      <w:pPr>
        <w:pStyle w:val="20"/>
        <w:bidi w:val="0"/>
        <w:spacing w:before="0" w:line="240" w:lineRule="auto"/>
        <w:ind w:left="0" w:right="0" w:firstLine="0"/>
        <w:jc w:val="left"/>
        <w:rPr>
          <w:rFonts w:ascii="Times Roman" w:eastAsia="Times Roman" w:cs="Times Roman" w:hAnsi="Times Roman"/>
          <w:color w:val="808080"/>
          <w:shd w:val="clear" w:color="auto" w:fill="FFFFFF"/>
          <w14:textFill>
            <w14:solidFill>
              <w14:srgbClr w14:val="808080"/>
            </w14:solidFill>
          </w14:textFill>
          <w:rtl/>
        </w:rPr>
      </w:pPr>
    </w:p>
    <w:p>
      <w:pPr>
        <w:pStyle w:val="19"/>
        <w:rPr>
          <w:shd w:val="clear" w:color="auto" w:fill="FFFFFF"/>
        </w:rPr>
      </w:pPr>
      <w:r>
        <w:rPr>
          <w:shd w:val="clear" w:color="auto" w:fill="FFFFFF"/>
          <w:lang w:val="en-US"/>
          <w:rtl/>
        </w:rPr>
        <w:t xml:space="preserve">                                 </w:t>
      </w:r>
      <w:r>
        <w:rPr>
          <w:shd w:val="clear" w:color="auto" w:fill="FFFFFF"/>
          <w:lang w:val="fr-FR"/>
          <w:rtl/>
        </w:rPr>
        <w:t>Introduction</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shd w:val="clear" w:color="auto" w:fill="FFFFFF"/>
          <w:lang w:val="en-US"/>
          <w:rtl/>
        </w:rPr>
        <w:t xml:space="preserve">Proper waste segregation is vital for environmental conservation, yet manual sorting remains labor-intensive and prone to human error. With advances in </w:t>
      </w:r>
      <w:r>
        <w:rPr>
          <w:rFonts w:ascii="Times Roman" w:hAnsi="Times Roman"/>
          <w:b/>
          <w:bCs/>
          <w:shd w:val="clear" w:color="auto" w:fill="FFFFFF"/>
          <w:lang w:val="de-DE"/>
          <w:rtl/>
        </w:rPr>
        <w:t>Computer Vision (CV)</w:t>
      </w:r>
      <w:r>
        <w:rPr>
          <w:rFonts w:ascii="Times Roman" w:hAnsi="Times Roman"/>
          <w:shd w:val="clear" w:color="auto" w:fill="FFFFFF"/>
          <w:lang w:val="en-US"/>
          <w:rtl/>
        </w:rPr>
        <w:t xml:space="preserve"> and </w:t>
      </w:r>
      <w:r>
        <w:rPr>
          <w:rFonts w:ascii="Times Roman" w:hAnsi="Times Roman"/>
          <w:b/>
          <w:bCs/>
          <w:shd w:val="clear" w:color="auto" w:fill="FFFFFF"/>
          <w:lang w:val="en-US"/>
          <w:rtl/>
        </w:rPr>
        <w:t>Machine Learning (ML)</w:t>
      </w:r>
      <w:r>
        <w:rPr>
          <w:rFonts w:ascii="Times Roman" w:hAnsi="Times Roman"/>
          <w:shd w:val="clear" w:color="auto" w:fill="FFFFFF"/>
          <w:lang w:val="en-US"/>
          <w:rtl/>
        </w:rPr>
        <w:t>, automated trash classification systems can enhance recycling processes and minimize landfill waste.</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shd w:val="clear" w:color="auto" w:fill="FFFFFF"/>
          <w:lang w:val="en-US"/>
          <w:rtl/>
        </w:rPr>
        <w:t xml:space="preserve">The </w:t>
      </w:r>
      <w:r>
        <w:rPr>
          <w:rFonts w:ascii="Times Roman" w:hAnsi="Times Roman"/>
          <w:b/>
          <w:bCs/>
          <w:shd w:val="clear" w:color="auto" w:fill="FFFFFF"/>
          <w:lang w:val="en-US"/>
          <w:rtl/>
        </w:rPr>
        <w:t>Trash Classifier</w:t>
      </w:r>
      <w:r>
        <w:rPr>
          <w:rFonts w:ascii="Times Roman" w:hAnsi="Times Roman"/>
          <w:shd w:val="clear" w:color="auto" w:fill="FFFFFF"/>
          <w:lang w:val="en-US"/>
          <w:rtl/>
        </w:rPr>
        <w:t xml:space="preserve"> introduces an intelligent image-based sorting system. Key features include:</w:t>
      </w:r>
    </w:p>
    <w:p>
      <w:pPr>
        <w:pStyle w:val="20"/>
        <w:numPr>
          <w:ilvl w:val="0"/>
          <w:numId w:val="1"/>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Transfer Learning</w:t>
      </w:r>
      <w:r>
        <w:rPr>
          <w:rFonts w:ascii="Times Roman" w:hAnsi="Times Roman"/>
          <w:shd w:val="clear" w:color="auto" w:fill="FFFFFF"/>
          <w:lang w:val="en-US"/>
          <w:rtl/>
        </w:rPr>
        <w:t>: Utilizing a pre-trained CNN model fine-tuned on waste images for improved accuracy.</w:t>
      </w:r>
    </w:p>
    <w:p>
      <w:pPr>
        <w:pStyle w:val="20"/>
        <w:numPr>
          <w:ilvl w:val="0"/>
          <w:numId w:val="1"/>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Image Preprocessing</w:t>
      </w:r>
      <w:r>
        <w:rPr>
          <w:rFonts w:ascii="Times Roman" w:hAnsi="Times Roman"/>
          <w:shd w:val="clear" w:color="auto" w:fill="FFFFFF"/>
          <w:lang w:val="en-US"/>
          <w:rtl/>
        </w:rPr>
        <w:t>: Techniques like resizing, normalization, and data augmentation to enhance model performance.</w:t>
      </w:r>
    </w:p>
    <w:p>
      <w:pPr>
        <w:pStyle w:val="20"/>
        <w:numPr>
          <w:ilvl w:val="0"/>
          <w:numId w:val="1"/>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Multi-Class Classification</w:t>
      </w:r>
      <w:r>
        <w:rPr>
          <w:rFonts w:ascii="Times Roman" w:hAnsi="Times Roman"/>
          <w:shd w:val="clear" w:color="auto" w:fill="FFFFFF"/>
          <w:lang w:val="en-US"/>
          <w:rtl/>
        </w:rPr>
        <w:t>: Identifies common waste types, including:</w:t>
      </w:r>
    </w:p>
    <w:p>
      <w:pPr>
        <w:pStyle w:val="20"/>
        <w:numPr>
          <w:ilvl w:val="1"/>
          <w:numId w:val="2"/>
        </w:numPr>
        <w:bidi w:val="0"/>
        <w:spacing w:before="0" w:line="240" w:lineRule="auto"/>
        <w:ind w:right="0"/>
        <w:jc w:val="left"/>
        <w:rPr>
          <w:rFonts w:ascii="Times Roman" w:hAnsi="Times Roman"/>
          <w:lang w:val="en-US"/>
          <w:rtl/>
        </w:rPr>
      </w:pPr>
      <w:r>
        <w:rPr>
          <w:rFonts w:ascii="Times Roman" w:hAnsi="Times Roman"/>
          <w:shd w:val="clear" w:color="auto" w:fill="FFFFFF"/>
          <w:lang w:val="en-US"/>
          <w:rtl/>
        </w:rPr>
        <w:t>Plastics</w:t>
      </w:r>
    </w:p>
    <w:p>
      <w:pPr>
        <w:pStyle w:val="20"/>
        <w:numPr>
          <w:ilvl w:val="1"/>
          <w:numId w:val="2"/>
        </w:numPr>
        <w:bidi w:val="0"/>
        <w:spacing w:before="0" w:line="240" w:lineRule="auto"/>
        <w:ind w:right="0"/>
        <w:jc w:val="left"/>
        <w:rPr>
          <w:rFonts w:ascii="Times Roman" w:hAnsi="Times Roman"/>
          <w:lang w:val="it-IT"/>
          <w:rtl/>
        </w:rPr>
      </w:pPr>
      <w:r>
        <w:rPr>
          <w:rFonts w:ascii="Times Roman" w:hAnsi="Times Roman"/>
          <w:shd w:val="clear" w:color="auto" w:fill="FFFFFF"/>
          <w:lang w:val="it-IT"/>
          <w:rtl/>
        </w:rPr>
        <w:t>Paper</w:t>
      </w:r>
    </w:p>
    <w:p>
      <w:pPr>
        <w:pStyle w:val="20"/>
        <w:numPr>
          <w:ilvl w:val="1"/>
          <w:numId w:val="2"/>
        </w:numPr>
        <w:bidi w:val="0"/>
        <w:spacing w:before="0" w:line="240" w:lineRule="auto"/>
        <w:ind w:right="0"/>
        <w:jc w:val="left"/>
        <w:rPr>
          <w:rFonts w:ascii="Times Roman" w:hAnsi="Times Roman"/>
          <w:rtl/>
        </w:rPr>
      </w:pPr>
      <w:r>
        <w:rPr>
          <w:rFonts w:ascii="Times Roman" w:hAnsi="Times Roman"/>
          <w:shd w:val="clear" w:color="auto" w:fill="FFFFFF"/>
          <w:rtl/>
        </w:rPr>
        <w:t>Metal</w:t>
      </w:r>
    </w:p>
    <w:p>
      <w:pPr>
        <w:pStyle w:val="20"/>
        <w:numPr>
          <w:ilvl w:val="1"/>
          <w:numId w:val="2"/>
        </w:numPr>
        <w:bidi w:val="0"/>
        <w:spacing w:before="0" w:line="240" w:lineRule="auto"/>
        <w:ind w:right="0"/>
        <w:jc w:val="left"/>
        <w:rPr>
          <w:rFonts w:ascii="Times Roman" w:hAnsi="Times Roman"/>
          <w:rtl/>
        </w:rPr>
      </w:pPr>
      <w:r>
        <w:rPr>
          <w:rFonts w:ascii="Times Roman" w:hAnsi="Times Roman"/>
          <w:shd w:val="clear" w:color="auto" w:fill="FFFFFF"/>
          <w:rtl/>
        </w:rPr>
        <w:t>Glass</w:t>
      </w:r>
    </w:p>
    <w:p>
      <w:pPr>
        <w:pStyle w:val="20"/>
        <w:numPr>
          <w:ilvl w:val="1"/>
          <w:numId w:val="2"/>
        </w:numPr>
        <w:bidi w:val="0"/>
        <w:spacing w:before="0" w:line="240" w:lineRule="auto"/>
        <w:ind w:right="0"/>
        <w:jc w:val="left"/>
        <w:rPr>
          <w:rFonts w:ascii="Times Roman" w:hAnsi="Times Roman"/>
          <w:lang w:val="en-US"/>
          <w:rtl/>
        </w:rPr>
      </w:pPr>
      <w:r>
        <w:rPr>
          <w:rFonts w:ascii="Times Roman" w:hAnsi="Times Roman"/>
          <w:shd w:val="clear" w:color="auto" w:fill="FFFFFF"/>
          <w:lang w:val="en-US"/>
          <w:rtl/>
        </w:rPr>
        <w:t>Organic Waste</w:t>
      </w:r>
    </w:p>
    <w:p>
      <w:pPr>
        <w:pStyle w:val="20"/>
        <w:numPr>
          <w:ilvl w:val="0"/>
          <w:numId w:val="3"/>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Real-Time Deployment</w:t>
      </w:r>
      <w:r>
        <w:rPr>
          <w:rFonts w:ascii="Times Roman" w:hAnsi="Times Roman"/>
          <w:shd w:val="clear" w:color="auto" w:fill="FFFFFF"/>
          <w:lang w:val="en-US"/>
          <w:rtl/>
        </w:rPr>
        <w:t>: Integration with IoT-enabled devices for live waste sorting in recycling plants.</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shd w:val="clear" w:color="auto" w:fill="FFFFFF"/>
          <w:lang w:val="en-US"/>
          <w:rtl/>
        </w:rPr>
        <w:t>This project demonstrates the applicability of AI in addressing real-world environmental challenges, promoting sustainability, and reducing waste.</w:t>
      </w:r>
    </w:p>
    <w:p>
      <w:pPr>
        <w:pStyle w:val="20"/>
        <w:bidi w:val="0"/>
        <w:spacing w:before="0" w:line="240" w:lineRule="auto"/>
        <w:ind w:left="0" w:right="0" w:firstLine="0"/>
        <w:jc w:val="left"/>
        <w:rPr>
          <w:rFonts w:ascii="Times Roman" w:eastAsia="Times Roman" w:cs="Times Roman" w:hAnsi="Times Roman"/>
          <w:color w:val="808080"/>
          <w:shd w:val="clear" w:color="auto" w:fill="FFFFFF"/>
          <w14:textFill>
            <w14:solidFill>
              <w14:srgbClr w14:val="808080"/>
            </w14:solidFill>
          </w14:textFill>
          <w:rtl/>
        </w:rPr>
      </w:pPr>
    </w:p>
    <w:p>
      <w:pPr>
        <w:pStyle w:val="19"/>
        <w:rPr>
          <w:shd w:val="clear" w:color="auto" w:fill="FFFFFF"/>
        </w:rPr>
      </w:pPr>
      <w:r>
        <w:rPr>
          <w:shd w:val="clear" w:color="auto" w:fill="FFFFFF"/>
          <w:lang w:val="en-US"/>
          <w:rtl/>
        </w:rPr>
        <w:t xml:space="preserve">                             Related Work</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b/>
          <w:bCs/>
          <w:shd w:val="clear" w:color="auto" w:fill="FFFFFF"/>
          <w:lang w:val="en-US"/>
          <w:rtl/>
        </w:rPr>
        <w:t>Waste Classification with AI</w:t>
      </w:r>
      <w:r>
        <w:rPr>
          <w:rFonts w:ascii="Times Roman" w:hAnsi="Times Roman"/>
          <w:shd w:val="clear" w:color="auto" w:fill="FFFFFF"/>
          <w:lang w:val="en-US"/>
          <w:rtl/>
        </w:rPr>
        <w:t xml:space="preserve">: Researchers have explored AI-based methods for waste classification. Projects like the </w:t>
      </w:r>
      <w:r>
        <w:rPr>
          <w:rFonts w:ascii="Times Roman" w:hAnsi="Times Roman"/>
          <w:b/>
          <w:bCs/>
          <w:shd w:val="clear" w:color="auto" w:fill="FFFFFF"/>
          <w:lang w:val="nl-NL"/>
          <w:rtl/>
        </w:rPr>
        <w:t>TrashNet Dataset</w:t>
      </w:r>
      <w:r>
        <w:rPr>
          <w:rFonts w:ascii="Times Roman" w:hAnsi="Times Roman"/>
          <w:shd w:val="clear" w:color="auto" w:fill="FFFFFF"/>
          <w:lang w:val="en-US"/>
          <w:rtl/>
        </w:rPr>
        <w:t xml:space="preserve"> (Yang et al., 2017) laid the foundation for automated waste sorting by providing a labeled dataset of trash images. However, most systems lack generalizability across different waste types due to limited datasets and non-scalable architectures.</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b/>
          <w:bCs/>
          <w:shd w:val="clear" w:color="auto" w:fill="FFFFFF"/>
          <w:lang w:val="en-US"/>
          <w:rtl/>
        </w:rPr>
        <w:t>Convolutional Neural Networks</w:t>
      </w:r>
      <w:r>
        <w:rPr>
          <w:rFonts w:ascii="Times Roman" w:hAnsi="Times Roman"/>
          <w:shd w:val="clear" w:color="auto" w:fill="FFFFFF"/>
          <w:lang w:val="en-US"/>
          <w:rtl/>
        </w:rPr>
        <w:t xml:space="preserve">: CNNs have become the de facto standard for image classification. Models such as </w:t>
      </w:r>
      <w:r>
        <w:rPr>
          <w:rFonts w:ascii="Times Roman" w:hAnsi="Times Roman"/>
          <w:b/>
          <w:bCs/>
          <w:shd w:val="clear" w:color="auto" w:fill="FFFFFF"/>
          <w:rtl/>
        </w:rPr>
        <w:t>ResNet</w:t>
      </w:r>
      <w:r>
        <w:rPr>
          <w:rFonts w:ascii="Times Roman" w:hAnsi="Times Roman"/>
          <w:shd w:val="clear" w:color="auto" w:fill="FFFFFF"/>
          <w:rtl/>
        </w:rPr>
        <w:t xml:space="preserve">, </w:t>
      </w:r>
      <w:r>
        <w:rPr>
          <w:rFonts w:ascii="Times Roman" w:hAnsi="Times Roman"/>
          <w:b/>
          <w:bCs/>
          <w:shd w:val="clear" w:color="auto" w:fill="FFFFFF"/>
          <w:rtl/>
        </w:rPr>
        <w:t>VGG16</w:t>
      </w:r>
      <w:r>
        <w:rPr>
          <w:rFonts w:ascii="Times Roman" w:hAnsi="Times Roman"/>
          <w:shd w:val="clear" w:color="auto" w:fill="FFFFFF"/>
          <w:lang w:val="en-US"/>
          <w:rtl/>
        </w:rPr>
        <w:t xml:space="preserve">, and </w:t>
      </w:r>
      <w:r>
        <w:rPr>
          <w:rFonts w:ascii="Times Roman" w:hAnsi="Times Roman"/>
          <w:b/>
          <w:bCs/>
          <w:shd w:val="clear" w:color="auto" w:fill="FFFFFF"/>
          <w:lang w:val="fr-FR"/>
          <w:rtl/>
        </w:rPr>
        <w:t>InceptionNet</w:t>
      </w:r>
      <w:r>
        <w:rPr>
          <w:rFonts w:ascii="Times Roman" w:hAnsi="Times Roman"/>
          <w:shd w:val="clear" w:color="auto" w:fill="FFFFFF"/>
          <w:lang w:val="en-US"/>
          <w:rtl/>
        </w:rPr>
        <w:t xml:space="preserve"> offer high accuracy in visual tasks. Transfer learning using these pre-trained models has been shown to outperform training from scratch, particularly for specialized datasets.</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b/>
          <w:bCs/>
          <w:shd w:val="clear" w:color="auto" w:fill="FFFFFF"/>
          <w:lang w:val="en-US"/>
          <w:rtl/>
        </w:rPr>
        <w:t>IoT Integration for Waste Sorting</w:t>
      </w:r>
      <w:r>
        <w:rPr>
          <w:rFonts w:ascii="Times Roman" w:hAnsi="Times Roman"/>
          <w:shd w:val="clear" w:color="auto" w:fill="FFFFFF"/>
          <w:lang w:val="en-US"/>
          <w:rtl/>
        </w:rPr>
        <w:t>: Recent works integrate IoT sensors and cameras to enable real-time waste sorting in smart cities. Combining AI models with edge devices ensures low-latency deployment.</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b/>
          <w:bCs/>
          <w:shd w:val="clear" w:color="auto" w:fill="FFFFFF"/>
          <w:lang w:val="en-US"/>
          <w:rtl/>
        </w:rPr>
        <w:t>Gaps Addressed by This Project</w:t>
      </w:r>
      <w:r>
        <w:rPr>
          <w:rFonts w:ascii="Times Roman" w:hAnsi="Times Roman"/>
          <w:shd w:val="clear" w:color="auto" w:fill="FFFFFF"/>
          <w:rtl/>
        </w:rPr>
        <w:t>:</w:t>
      </w:r>
      <w:r>
        <w:rPr>
          <w:rFonts w:ascii="Times Roman" w:eastAsia="Times Roman" w:cs="Times Roman" w:hAnsi="Times Roman"/>
          <w:shd w:val="clear" w:color="auto" w:fill="FFFFFF"/>
          <w:rtl/>
        </w:rPr>
        <w:br/>
      </w:r>
      <w:r>
        <w:rPr>
          <w:rFonts w:ascii="Times Roman" w:hAnsi="Times Roman"/>
          <w:shd w:val="clear" w:color="auto" w:fill="FFFFFF"/>
          <w:lang w:val="en-US"/>
          <w:rtl/>
        </w:rPr>
        <w:t>This project bridges the gap between state-of-the-art AI methods and their practical deployment in waste management. By leveraging a hybrid approach combining data augmentation, CNN-based classification, and edge deployment, the system ensures accuracy, scalability, and usability.</w:t>
      </w:r>
    </w:p>
    <w:p>
      <w:pPr>
        <w:pStyle w:val="19"/>
        <w:rPr>
          <w:shd w:val="clear" w:color="auto" w:fill="FFFFFF"/>
        </w:rPr>
      </w:pPr>
    </w:p>
    <w:p>
      <w:pPr>
        <w:pStyle w:val="19"/>
        <w:rPr>
          <w:shd w:val="clear" w:color="auto" w:fill="FFFFFF"/>
        </w:rPr>
      </w:pPr>
      <w:r>
        <w:rPr>
          <w:shd w:val="clear" w:color="auto" w:fill="FFFFFF"/>
          <w:lang w:val="en-US"/>
          <w:rtl/>
        </w:rPr>
        <w:t xml:space="preserve">                             Methodology</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b/>
          <w:bCs/>
          <w:shd w:val="clear" w:color="auto" w:fill="FFFFFF"/>
          <w:lang w:val="fr-FR"/>
          <w:rtl/>
        </w:rPr>
        <w:t>Data Collection</w:t>
      </w:r>
      <w:r>
        <w:rPr>
          <w:rFonts w:ascii="Times Roman" w:hAnsi="Times Roman"/>
          <w:shd w:val="clear" w:color="auto" w:fill="FFFFFF"/>
          <w:rtl/>
        </w:rPr>
        <w:t>:</w:t>
      </w:r>
      <w:r>
        <w:rPr>
          <w:rFonts w:ascii="Times Roman" w:eastAsia="Times Roman" w:cs="Times Roman" w:hAnsi="Times Roman"/>
          <w:shd w:val="clear" w:color="auto" w:fill="FFFFFF"/>
          <w:rtl/>
        </w:rPr>
        <w:br/>
      </w:r>
      <w:r>
        <w:rPr>
          <w:rFonts w:ascii="Times Roman" w:hAnsi="Times Roman"/>
          <w:shd w:val="clear" w:color="auto" w:fill="FFFFFF"/>
          <w:lang w:val="en-US"/>
          <w:rtl/>
        </w:rPr>
        <w:t xml:space="preserve">The dataset comprises </w:t>
      </w:r>
      <w:r>
        <w:rPr>
          <w:rFonts w:ascii="Times Roman" w:hAnsi="Times Roman"/>
          <w:b/>
          <w:bCs/>
          <w:shd w:val="clear" w:color="auto" w:fill="FFFFFF"/>
          <w:lang w:val="en-US"/>
          <w:rtl/>
        </w:rPr>
        <w:t>10,000 images</w:t>
      </w:r>
      <w:r>
        <w:rPr>
          <w:rFonts w:ascii="Times Roman" w:hAnsi="Times Roman"/>
          <w:shd w:val="clear" w:color="auto" w:fill="FFFFFF"/>
          <w:lang w:val="en-US"/>
          <w:rtl/>
        </w:rPr>
        <w:t xml:space="preserve"> of waste items categorized into </w:t>
      </w:r>
      <w:r>
        <w:rPr>
          <w:rFonts w:ascii="Times Roman" w:hAnsi="Times Roman"/>
          <w:b/>
          <w:bCs/>
          <w:shd w:val="clear" w:color="auto" w:fill="FFFFFF"/>
          <w:lang w:val="en-US"/>
          <w:rtl/>
        </w:rPr>
        <w:t>five classes</w:t>
      </w:r>
      <w:r>
        <w:rPr>
          <w:rFonts w:ascii="Times Roman" w:hAnsi="Times Roman"/>
          <w:shd w:val="clear" w:color="auto" w:fill="FFFFFF"/>
          <w:lang w:val="en-US"/>
          <w:rtl/>
        </w:rPr>
        <w:t xml:space="preserve"> (plastic, paper, metal, glass, and organic waste). Images were sourced from publicly available datasets like TrashNet and augmented with additional samples captured from real-world scenarios to improve diversity.</w:t>
      </w:r>
    </w:p>
    <w:p>
      <w:pPr>
        <w:pStyle w:val="20"/>
        <w:bidi w:val="0"/>
        <w:spacing w:before="0" w:after="240" w:line="240" w:lineRule="auto"/>
        <w:ind w:left="0" w:right="0" w:firstLine="0"/>
        <w:jc w:val="left"/>
        <w:rPr>
          <w:rFonts w:ascii="Times Roman" w:eastAsia="Times Roman" w:cs="Times Roman" w:hAnsi="Times Roman"/>
          <w:b w:val="0"/>
          <w:bCs w:val="0"/>
          <w:shd w:val="clear" w:color="auto" w:fill="FFFFFF"/>
          <w:rtl/>
        </w:rPr>
      </w:pPr>
      <w:r>
        <w:rPr>
          <w:rFonts w:ascii="Times Roman" w:hAnsi="Times Roman"/>
          <w:b/>
          <w:bCs/>
          <w:shd w:val="clear" w:color="auto" w:fill="FFFFFF"/>
          <w:lang w:val="en-US"/>
          <w:rtl/>
        </w:rPr>
        <w:t>Data Preprocessing</w:t>
      </w:r>
      <w:r>
        <w:rPr>
          <w:rFonts w:ascii="Times Roman" w:hAnsi="Times Roman"/>
          <w:b w:val="0"/>
          <w:bCs w:val="0"/>
          <w:shd w:val="clear" w:color="auto" w:fill="FFFFFF"/>
          <w:rtl/>
        </w:rPr>
        <w:t>:</w:t>
      </w:r>
    </w:p>
    <w:p>
      <w:pPr>
        <w:pStyle w:val="20"/>
        <w:numPr>
          <w:ilvl w:val="0"/>
          <w:numId w:val="4"/>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Resizing</w:t>
      </w:r>
      <w:r>
        <w:rPr>
          <w:rFonts w:ascii="Times Roman" w:hAnsi="Times Roman"/>
          <w:shd w:val="clear" w:color="auto" w:fill="FFFFFF"/>
          <w:lang w:val="en-US"/>
          <w:rtl/>
        </w:rPr>
        <w:t>: Images resized to 224x224 pixels for compatibility with pre-trained CNNs.</w:t>
      </w:r>
    </w:p>
    <w:p>
      <w:pPr>
        <w:pStyle w:val="20"/>
        <w:numPr>
          <w:ilvl w:val="0"/>
          <w:numId w:val="4"/>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Normalization</w:t>
      </w:r>
      <w:r>
        <w:rPr>
          <w:rFonts w:ascii="Times Roman" w:hAnsi="Times Roman"/>
          <w:shd w:val="clear" w:color="auto" w:fill="FFFFFF"/>
          <w:lang w:val="en-US"/>
          <w:rtl/>
        </w:rPr>
        <w:t>: Pixel values scaled between 0 and 1.</w:t>
      </w:r>
    </w:p>
    <w:p>
      <w:pPr>
        <w:pStyle w:val="20"/>
        <w:numPr>
          <w:ilvl w:val="0"/>
          <w:numId w:val="4"/>
        </w:numPr>
        <w:bidi w:val="0"/>
        <w:spacing w:before="0" w:line="240" w:lineRule="auto"/>
        <w:ind w:right="0"/>
        <w:jc w:val="left"/>
        <w:rPr>
          <w:rFonts w:ascii="Times Roman" w:hAnsi="Times Roman"/>
          <w:lang w:val="fr-FR"/>
          <w:rtl/>
        </w:rPr>
      </w:pPr>
      <w:r>
        <w:rPr>
          <w:rFonts w:ascii="Times Roman" w:hAnsi="Times Roman"/>
          <w:b/>
          <w:bCs/>
          <w:shd w:val="clear" w:color="auto" w:fill="FFFFFF"/>
          <w:lang w:val="fr-FR"/>
          <w:rtl/>
        </w:rPr>
        <w:t>Augmentation</w:t>
      </w:r>
      <w:r>
        <w:rPr>
          <w:rFonts w:ascii="Times Roman" w:hAnsi="Times Roman"/>
          <w:shd w:val="clear" w:color="auto" w:fill="FFFFFF"/>
          <w:lang w:val="en-US"/>
          <w:rtl/>
        </w:rPr>
        <w:t>: Techniques like rotation, flipping, and brightness adjustment were applied to enhance model robustness.</w:t>
      </w:r>
    </w:p>
    <w:p>
      <w:pPr>
        <w:pStyle w:val="20"/>
        <w:bidi w:val="0"/>
        <w:spacing w:before="0" w:after="240" w:line="240" w:lineRule="auto"/>
        <w:ind w:left="0" w:right="0" w:firstLine="0"/>
        <w:jc w:val="left"/>
        <w:rPr>
          <w:rFonts w:ascii="Times Roman" w:eastAsia="Times Roman" w:cs="Times Roman" w:hAnsi="Times Roman"/>
          <w:b w:val="0"/>
          <w:bCs w:val="0"/>
          <w:shd w:val="clear" w:color="auto" w:fill="FFFFFF"/>
          <w:rtl/>
        </w:rPr>
      </w:pPr>
      <w:r>
        <w:rPr>
          <w:rFonts w:ascii="Times Roman" w:hAnsi="Times Roman"/>
          <w:b/>
          <w:bCs/>
          <w:shd w:val="clear" w:color="auto" w:fill="FFFFFF"/>
          <w:lang w:val="en-US"/>
          <w:rtl/>
        </w:rPr>
        <w:t>Model Architecture</w:t>
      </w:r>
      <w:r>
        <w:rPr>
          <w:rFonts w:ascii="Times Roman" w:hAnsi="Times Roman"/>
          <w:b w:val="0"/>
          <w:bCs w:val="0"/>
          <w:shd w:val="clear" w:color="auto" w:fill="FFFFFF"/>
          <w:rtl/>
        </w:rPr>
        <w:t>:</w:t>
      </w:r>
    </w:p>
    <w:p>
      <w:pPr>
        <w:pStyle w:val="20"/>
        <w:numPr>
          <w:ilvl w:val="0"/>
          <w:numId w:val="4"/>
        </w:numPr>
        <w:bidi w:val="0"/>
        <w:spacing w:before="0" w:line="240" w:lineRule="auto"/>
        <w:ind w:right="0"/>
        <w:jc w:val="left"/>
        <w:rPr>
          <w:rFonts w:ascii="Times Roman" w:hAnsi="Times Roman"/>
          <w:lang w:val="de-DE"/>
          <w:rtl/>
        </w:rPr>
      </w:pPr>
      <w:r>
        <w:rPr>
          <w:rFonts w:ascii="Times Roman" w:hAnsi="Times Roman"/>
          <w:b/>
          <w:bCs/>
          <w:shd w:val="clear" w:color="auto" w:fill="FFFFFF"/>
          <w:lang w:val="de-DE"/>
          <w:rtl/>
        </w:rPr>
        <w:t>Base Model</w:t>
      </w:r>
      <w:r>
        <w:rPr>
          <w:rFonts w:ascii="Times Roman" w:hAnsi="Times Roman"/>
          <w:shd w:val="clear" w:color="auto" w:fill="FFFFFF"/>
          <w:lang w:val="en-US"/>
          <w:rtl/>
        </w:rPr>
        <w:t>: ResNet50 pre-trained on ImageNet.</w:t>
      </w:r>
    </w:p>
    <w:p>
      <w:pPr>
        <w:pStyle w:val="20"/>
        <w:numPr>
          <w:ilvl w:val="0"/>
          <w:numId w:val="4"/>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Fine-Tuning</w:t>
      </w:r>
      <w:r>
        <w:rPr>
          <w:rFonts w:ascii="Times Roman" w:hAnsi="Times Roman"/>
          <w:shd w:val="clear" w:color="auto" w:fill="FFFFFF"/>
          <w:lang w:val="en-US"/>
          <w:rtl/>
        </w:rPr>
        <w:t>: Layers were unfrozen to train on the waste dataset, enabling the model to learn domain-specific features.</w:t>
      </w:r>
    </w:p>
    <w:p>
      <w:pPr>
        <w:pStyle w:val="20"/>
        <w:numPr>
          <w:ilvl w:val="0"/>
          <w:numId w:val="4"/>
        </w:numPr>
        <w:bidi w:val="0"/>
        <w:spacing w:before="0" w:line="240" w:lineRule="auto"/>
        <w:ind w:right="0"/>
        <w:jc w:val="left"/>
        <w:rPr>
          <w:rFonts w:ascii="Times Roman" w:hAnsi="Times Roman"/>
          <w:lang w:val="fr-FR"/>
          <w:rtl/>
        </w:rPr>
      </w:pPr>
      <w:r>
        <w:rPr>
          <w:rFonts w:ascii="Times Roman" w:hAnsi="Times Roman"/>
          <w:b/>
          <w:bCs/>
          <w:shd w:val="clear" w:color="auto" w:fill="FFFFFF"/>
          <w:lang w:val="fr-FR"/>
          <w:rtl/>
        </w:rPr>
        <w:t>Classification Layer</w:t>
      </w:r>
      <w:r>
        <w:rPr>
          <w:rFonts w:ascii="Times Roman" w:hAnsi="Times Roman"/>
          <w:shd w:val="clear" w:color="auto" w:fill="FFFFFF"/>
          <w:lang w:val="en-US"/>
          <w:rtl/>
        </w:rPr>
        <w:t>: Final dense layer with softmax activation for multi-class classification.</w:t>
      </w:r>
    </w:p>
    <w:p>
      <w:pPr>
        <w:pStyle w:val="20"/>
        <w:bidi w:val="0"/>
        <w:spacing w:before="0" w:after="240" w:line="240" w:lineRule="auto"/>
        <w:ind w:left="0" w:right="0" w:firstLine="0"/>
        <w:jc w:val="left"/>
        <w:rPr>
          <w:rFonts w:ascii="Times Roman" w:eastAsia="Times Roman" w:cs="Times Roman" w:hAnsi="Times Roman"/>
          <w:b w:val="0"/>
          <w:bCs w:val="0"/>
          <w:shd w:val="clear" w:color="auto" w:fill="FFFFFF"/>
          <w:rtl/>
        </w:rPr>
      </w:pPr>
      <w:r>
        <w:rPr>
          <w:rFonts w:ascii="Times Roman" w:hAnsi="Times Roman"/>
          <w:b/>
          <w:bCs/>
          <w:shd w:val="clear" w:color="auto" w:fill="FFFFFF"/>
          <w:lang w:val="nl-NL"/>
          <w:rtl/>
        </w:rPr>
        <w:t>Training Pipeline</w:t>
      </w:r>
      <w:r>
        <w:rPr>
          <w:rFonts w:ascii="Times Roman" w:hAnsi="Times Roman"/>
          <w:b w:val="0"/>
          <w:bCs w:val="0"/>
          <w:shd w:val="clear" w:color="auto" w:fill="FFFFFF"/>
          <w:rtl/>
        </w:rPr>
        <w:t>:</w:t>
      </w:r>
    </w:p>
    <w:p>
      <w:pPr>
        <w:pStyle w:val="20"/>
        <w:numPr>
          <w:ilvl w:val="0"/>
          <w:numId w:val="5"/>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Loss Function</w:t>
      </w:r>
      <w:r>
        <w:rPr>
          <w:rFonts w:ascii="Times Roman" w:hAnsi="Times Roman"/>
          <w:shd w:val="clear" w:color="auto" w:fill="FFFFFF"/>
          <w:lang w:val="en-US"/>
          <w:rtl/>
        </w:rPr>
        <w:t>: Categorical Cross-Entropy for multi-class classification.</w:t>
      </w:r>
    </w:p>
    <w:p>
      <w:pPr>
        <w:pStyle w:val="20"/>
        <w:numPr>
          <w:ilvl w:val="0"/>
          <w:numId w:val="5"/>
        </w:numPr>
        <w:bidi w:val="0"/>
        <w:spacing w:before="0" w:line="240" w:lineRule="auto"/>
        <w:ind w:right="0"/>
        <w:jc w:val="left"/>
        <w:rPr>
          <w:rFonts w:ascii="Times Roman" w:hAnsi="Times Roman"/>
          <w:rtl/>
        </w:rPr>
      </w:pPr>
      <w:r>
        <w:rPr>
          <w:rFonts w:ascii="Times Roman" w:hAnsi="Times Roman"/>
          <w:b/>
          <w:bCs/>
          <w:shd w:val="clear" w:color="auto" w:fill="FFFFFF"/>
          <w:rtl/>
        </w:rPr>
        <w:t>Optimizer</w:t>
      </w:r>
      <w:r>
        <w:rPr>
          <w:rFonts w:ascii="Times Roman" w:hAnsi="Times Roman"/>
          <w:shd w:val="clear" w:color="auto" w:fill="FFFFFF"/>
          <w:lang w:val="en-US"/>
          <w:rtl/>
        </w:rPr>
        <w:t>: Adam optimizer with a learning rate of 0.001.</w:t>
      </w:r>
    </w:p>
    <w:p>
      <w:pPr>
        <w:pStyle w:val="20"/>
        <w:numPr>
          <w:ilvl w:val="0"/>
          <w:numId w:val="5"/>
        </w:numPr>
        <w:bidi w:val="0"/>
        <w:spacing w:before="0" w:line="240" w:lineRule="auto"/>
        <w:ind w:right="0"/>
        <w:jc w:val="left"/>
        <w:rPr>
          <w:rFonts w:ascii="Times Roman" w:hAnsi="Times Roman"/>
          <w:rtl/>
        </w:rPr>
      </w:pPr>
      <w:r>
        <w:rPr>
          <w:rFonts w:ascii="Times Roman" w:hAnsi="Times Roman"/>
          <w:b/>
          <w:bCs/>
          <w:shd w:val="clear" w:color="auto" w:fill="FFFFFF"/>
          <w:rtl/>
        </w:rPr>
        <w:t>Metrics</w:t>
      </w:r>
      <w:r>
        <w:rPr>
          <w:rFonts w:ascii="Times Roman" w:hAnsi="Times Roman"/>
          <w:shd w:val="clear" w:color="auto" w:fill="FFFFFF"/>
          <w:lang w:val="en-US"/>
          <w:rtl/>
        </w:rPr>
        <w:t>: Accuracy and F1-score for evaluation.</w:t>
      </w:r>
    </w:p>
    <w:p>
      <w:pPr>
        <w:pStyle w:val="20"/>
        <w:numPr>
          <w:ilvl w:val="0"/>
          <w:numId w:val="5"/>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Epochs and Batch Size</w:t>
      </w:r>
      <w:r>
        <w:rPr>
          <w:rFonts w:ascii="Times Roman" w:hAnsi="Times Roman"/>
          <w:shd w:val="clear" w:color="auto" w:fill="FFFFFF"/>
          <w:lang w:val="en-US"/>
          <w:rtl/>
        </w:rPr>
        <w:t>: 25 epochs with a batch size of 32.</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b/>
          <w:bCs/>
          <w:shd w:val="clear" w:color="auto" w:fill="FFFFFF"/>
          <w:lang w:val="en-US"/>
          <w:rtl/>
        </w:rPr>
        <w:t>Deployment</w:t>
      </w:r>
      <w:r>
        <w:rPr>
          <w:rFonts w:ascii="Times Roman" w:hAnsi="Times Roman"/>
          <w:shd w:val="clear" w:color="auto" w:fill="FFFFFF"/>
          <w:rtl/>
        </w:rPr>
        <w:t>:</w:t>
      </w:r>
      <w:r>
        <w:rPr>
          <w:rFonts w:ascii="Times Roman" w:eastAsia="Times Roman" w:cs="Times Roman" w:hAnsi="Times Roman"/>
          <w:shd w:val="clear" w:color="auto" w:fill="FFFFFF"/>
          <w:rtl/>
        </w:rPr>
        <w:br/>
      </w:r>
      <w:r>
        <w:rPr>
          <w:rFonts w:ascii="Times Roman" w:hAnsi="Times Roman"/>
          <w:shd w:val="clear" w:color="auto" w:fill="FFFFFF"/>
          <w:lang w:val="en-US"/>
          <w:rtl/>
        </w:rPr>
        <w:t>The trained model was converted to a lightweight TensorFlow Lite format for edge deployment on IoT devices, ensuring real-time classification capabilities.</w:t>
      </w:r>
    </w:p>
    <w:p>
      <w:pPr>
        <w:pStyle w:val="20"/>
        <w:bidi w:val="0"/>
        <w:spacing w:before="0" w:line="240" w:lineRule="auto"/>
        <w:ind w:left="0" w:right="0" w:firstLine="0"/>
        <w:jc w:val="left"/>
        <w:rPr>
          <w:rFonts w:ascii="Times Roman" w:eastAsia="Times Roman" w:cs="Times Roman" w:hAnsi="Times Roman"/>
          <w:color w:val="808080"/>
          <w:shd w:val="clear" w:color="auto" w:fill="FFFFFF"/>
          <w14:textFill>
            <w14:solidFill>
              <w14:srgbClr w14:val="808080"/>
            </w14:solidFill>
          </w14:textFill>
          <w:rtl/>
        </w:rPr>
      </w:pPr>
    </w:p>
    <w:p>
      <w:pPr>
        <w:pStyle w:val="19"/>
        <w:rPr>
          <w:shd w:val="clear" w:color="auto" w:fill="FFFFFF"/>
        </w:rPr>
      </w:pPr>
      <w:r>
        <w:rPr>
          <w:shd w:val="clear" w:color="auto" w:fill="FFFFFF"/>
          <w:lang w:val="en-US"/>
          <w:rtl/>
        </w:rPr>
        <w:t xml:space="preserve">                        Experimental Results</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shd w:val="clear" w:color="auto" w:fill="FFFFFF"/>
          <w:lang w:val="en-US"/>
          <w:rtl/>
        </w:rPr>
        <w:t>The model achieved the following results during testing:</w:t>
      </w:r>
    </w:p>
    <w:p>
      <w:pPr>
        <w:pStyle w:val="20"/>
        <w:numPr>
          <w:ilvl w:val="0"/>
          <w:numId w:val="4"/>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Accuracy</w:t>
      </w:r>
      <w:r>
        <w:rPr>
          <w:rFonts w:ascii="Times Roman" w:hAnsi="Times Roman"/>
          <w:shd w:val="clear" w:color="auto" w:fill="FFFFFF"/>
          <w:lang w:val="en-US"/>
          <w:rtl/>
        </w:rPr>
        <w:t>: 95.3% on the test dataset.</w:t>
      </w:r>
    </w:p>
    <w:p>
      <w:pPr>
        <w:pStyle w:val="20"/>
        <w:numPr>
          <w:ilvl w:val="0"/>
          <w:numId w:val="4"/>
        </w:numPr>
        <w:bidi w:val="0"/>
        <w:spacing w:before="0" w:line="240" w:lineRule="auto"/>
        <w:ind w:right="0"/>
        <w:jc w:val="left"/>
        <w:rPr>
          <w:rFonts w:ascii="Times Roman" w:hAnsi="Times Roman"/>
          <w:rtl/>
        </w:rPr>
      </w:pPr>
      <w:r>
        <w:rPr>
          <w:rFonts w:ascii="Times Roman" w:hAnsi="Times Roman"/>
          <w:b/>
          <w:bCs/>
          <w:shd w:val="clear" w:color="auto" w:fill="FFFFFF"/>
          <w:rtl/>
        </w:rPr>
        <w:t>F1-Score</w:t>
      </w:r>
      <w:r>
        <w:rPr>
          <w:rFonts w:ascii="Times Roman" w:hAnsi="Times Roman"/>
          <w:shd w:val="clear" w:color="auto" w:fill="FFFFFF"/>
          <w:lang w:val="en-US"/>
          <w:rtl/>
        </w:rPr>
        <w:t>: 0.94, indicating balanced performance across all classes.</w:t>
      </w:r>
    </w:p>
    <w:p>
      <w:pPr>
        <w:pStyle w:val="20"/>
        <w:numPr>
          <w:ilvl w:val="0"/>
          <w:numId w:val="4"/>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Inference Time</w:t>
      </w:r>
      <w:r>
        <w:rPr>
          <w:rFonts w:ascii="Times Roman" w:hAnsi="Times Roman"/>
          <w:shd w:val="clear" w:color="auto" w:fill="FFFFFF"/>
          <w:lang w:val="en-US"/>
          <w:rtl/>
        </w:rPr>
        <w:t>: ~30ms per image on an NVIDIA Jetson Nano.</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shd w:val="clear" w:color="auto" w:fill="FFFFFF"/>
          <w:lang w:val="en-US"/>
          <w:rtl/>
        </w:rPr>
        <w:t>These metrics highlight the model</w:t>
      </w:r>
      <w:r>
        <w:rPr>
          <w:rFonts w:ascii="Times Roman" w:hAnsi="Times Roman"/>
          <w:shd w:val="clear" w:color="auto" w:fill="FFFFFF"/>
          <w:rtl/>
        </w:rPr>
        <w:t>’</w:t>
      </w:r>
      <w:r>
        <w:rPr>
          <w:rFonts w:ascii="Times Roman" w:hAnsi="Times Roman"/>
          <w:shd w:val="clear" w:color="auto" w:fill="FFFFFF"/>
          <w:lang w:val="en-US"/>
          <w:rtl/>
        </w:rPr>
        <w:t>s efficiency and suitability for real-world applications.</w:t>
      </w:r>
    </w:p>
    <w:p>
      <w:pPr>
        <w:pStyle w:val="20"/>
        <w:bidi w:val="0"/>
        <w:spacing w:before="0" w:line="240" w:lineRule="auto"/>
        <w:ind w:left="0" w:right="0" w:firstLine="0"/>
        <w:jc w:val="left"/>
        <w:rPr>
          <w:rFonts w:ascii="Times Roman" w:eastAsia="Times Roman" w:cs="Times Roman" w:hAnsi="Times Roman"/>
          <w:color w:val="808080"/>
          <w:shd w:val="clear" w:color="auto" w:fill="FFFFFF"/>
          <w14:textFill>
            <w14:solidFill>
              <w14:srgbClr w14:val="808080"/>
            </w14:solidFill>
          </w14:textFill>
          <w:rtl/>
        </w:rPr>
      </w:pPr>
    </w:p>
    <w:p>
      <w:pPr>
        <w:pStyle w:val="19"/>
        <w:rPr>
          <w:shd w:val="clear" w:color="auto" w:fill="FFFFFF"/>
        </w:rPr>
      </w:pPr>
      <w:r>
        <w:rPr>
          <w:shd w:val="clear" w:color="auto" w:fill="FFFFFF"/>
          <w:lang w:val="en-US"/>
          <w:rtl/>
        </w:rPr>
        <w:t xml:space="preserve">                      Hardware Requirements</w:t>
      </w:r>
    </w:p>
    <w:p>
      <w:pPr>
        <w:pStyle w:val="20"/>
        <w:numPr>
          <w:ilvl w:val="0"/>
          <w:numId w:val="4"/>
        </w:numPr>
        <w:bidi w:val="0"/>
        <w:spacing w:before="0" w:line="240" w:lineRule="auto"/>
        <w:ind w:right="0"/>
        <w:jc w:val="left"/>
        <w:rPr>
          <w:rFonts w:ascii="Times Roman" w:hAnsi="Times Roman"/>
          <w:lang w:val="de-DE"/>
          <w:rtl/>
        </w:rPr>
      </w:pPr>
      <w:r>
        <w:rPr>
          <w:rFonts w:ascii="Times Roman" w:hAnsi="Times Roman"/>
          <w:b/>
          <w:bCs/>
          <w:shd w:val="clear" w:color="auto" w:fill="FFFFFF"/>
          <w:lang w:val="de-DE"/>
          <w:rtl/>
        </w:rPr>
        <w:t>RAM</w:t>
      </w:r>
      <w:r>
        <w:rPr>
          <w:rFonts w:ascii="Times Roman" w:hAnsi="Times Roman"/>
          <w:shd w:val="clear" w:color="auto" w:fill="FFFFFF"/>
          <w:lang w:val="pt-PT"/>
          <w:rtl/>
        </w:rPr>
        <w:t>: Minimum 8 GB.</w:t>
      </w:r>
    </w:p>
    <w:p>
      <w:pPr>
        <w:pStyle w:val="20"/>
        <w:numPr>
          <w:ilvl w:val="0"/>
          <w:numId w:val="4"/>
        </w:numPr>
        <w:bidi w:val="0"/>
        <w:spacing w:before="0" w:line="240" w:lineRule="auto"/>
        <w:ind w:right="0"/>
        <w:jc w:val="left"/>
        <w:rPr>
          <w:rFonts w:ascii="Times Roman" w:hAnsi="Times Roman"/>
          <w:rtl/>
        </w:rPr>
      </w:pPr>
      <w:r>
        <w:rPr>
          <w:rFonts w:ascii="Times Roman" w:hAnsi="Times Roman"/>
          <w:b/>
          <w:bCs/>
          <w:shd w:val="clear" w:color="auto" w:fill="FFFFFF"/>
          <w:rtl/>
        </w:rPr>
        <w:t>GPU</w:t>
      </w:r>
      <w:r>
        <w:rPr>
          <w:rFonts w:ascii="Times Roman" w:hAnsi="Times Roman"/>
          <w:shd w:val="clear" w:color="auto" w:fill="FFFFFF"/>
          <w:lang w:val="en-US"/>
          <w:rtl/>
        </w:rPr>
        <w:t>: NVIDIA GTX 1050 or higher for training; Jetson Nano for edge deployment.</w:t>
      </w:r>
    </w:p>
    <w:p>
      <w:pPr>
        <w:pStyle w:val="20"/>
        <w:numPr>
          <w:ilvl w:val="0"/>
          <w:numId w:val="4"/>
        </w:numPr>
        <w:bidi w:val="0"/>
        <w:spacing w:before="0" w:line="240" w:lineRule="auto"/>
        <w:ind w:right="0"/>
        <w:jc w:val="left"/>
        <w:rPr>
          <w:rFonts w:ascii="Times Roman" w:hAnsi="Times Roman"/>
          <w:b/>
          <w:bCs/>
          <w:lang w:val="it-IT"/>
          <w:rtl/>
        </w:rPr>
      </w:pPr>
      <w:r>
        <w:rPr>
          <w:rFonts w:ascii="Times Roman" w:hAnsi="Times Roman"/>
          <w:b/>
          <w:bCs/>
          <w:shd w:val="clear" w:color="auto" w:fill="FFFFFF"/>
          <w:lang w:val="it-IT"/>
          <w:rtl/>
        </w:rPr>
        <w:t>Storage</w:t>
      </w:r>
      <w:r>
        <w:rPr>
          <w:rFonts w:ascii="Times Roman" w:hAnsi="Times Roman"/>
          <w:b w:val="0"/>
          <w:bCs w:val="0"/>
          <w:shd w:val="clear" w:color="auto" w:fill="FFFFFF"/>
          <w:lang w:val="it-IT"/>
          <w:rtl/>
        </w:rPr>
        <w:t>: 100 GB.</w:t>
      </w:r>
    </w:p>
    <w:p>
      <w:pPr>
        <w:pStyle w:val="20"/>
        <w:numPr>
          <w:ilvl w:val="0"/>
          <w:numId w:val="4"/>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IoT Integration</w:t>
      </w:r>
      <w:r>
        <w:rPr>
          <w:rFonts w:ascii="Times Roman" w:hAnsi="Times Roman"/>
          <w:shd w:val="clear" w:color="auto" w:fill="FFFFFF"/>
          <w:lang w:val="en-US"/>
          <w:rtl/>
        </w:rPr>
        <w:t>: Camera modules and microcontrollers.</w:t>
      </w:r>
    </w:p>
    <w:p>
      <w:pPr>
        <w:pStyle w:val="20"/>
        <w:bidi w:val="0"/>
        <w:spacing w:before="0" w:line="240" w:lineRule="auto"/>
        <w:ind w:left="0" w:right="0" w:firstLine="0"/>
        <w:jc w:val="left"/>
        <w:rPr>
          <w:rFonts w:ascii="Times Roman" w:eastAsia="Times Roman" w:cs="Times Roman" w:hAnsi="Times Roman"/>
          <w:color w:val="808080"/>
          <w:shd w:val="clear" w:color="auto" w:fill="FFFFFF"/>
          <w14:textFill>
            <w14:solidFill>
              <w14:srgbClr w14:val="808080"/>
            </w14:solidFill>
          </w14:textFill>
          <w:rtl/>
        </w:rPr>
      </w:pPr>
    </w:p>
    <w:p>
      <w:pPr>
        <w:pStyle w:val="19"/>
        <w:rPr>
          <w:shd w:val="clear" w:color="auto" w:fill="FFFFFF"/>
        </w:rPr>
      </w:pPr>
      <w:r>
        <w:rPr>
          <w:shd w:val="clear" w:color="auto" w:fill="FFFFFF"/>
          <w:lang w:val="en-US"/>
          <w:rtl/>
        </w:rPr>
        <w:t xml:space="preserve">                       Software Requirements</w:t>
      </w:r>
    </w:p>
    <w:p>
      <w:pPr>
        <w:pStyle w:val="20"/>
        <w:numPr>
          <w:ilvl w:val="0"/>
          <w:numId w:val="6"/>
        </w:numPr>
        <w:bidi w:val="0"/>
        <w:spacing w:before="0" w:line="240" w:lineRule="auto"/>
        <w:ind w:right="0"/>
        <w:jc w:val="left"/>
        <w:rPr>
          <w:rFonts w:ascii="Times Roman" w:hAnsi="Times Roman"/>
          <w:b/>
          <w:bCs/>
          <w:lang w:val="en-US"/>
          <w:rtl/>
        </w:rPr>
      </w:pPr>
      <w:r>
        <w:rPr>
          <w:rFonts w:ascii="Times Roman" w:hAnsi="Times Roman"/>
          <w:b/>
          <w:bCs/>
          <w:shd w:val="clear" w:color="auto" w:fill="FFFFFF"/>
          <w:lang w:val="en-US"/>
          <w:rtl/>
        </w:rPr>
        <w:t>Programming Language</w:t>
      </w:r>
      <w:r>
        <w:rPr>
          <w:rFonts w:ascii="Times Roman" w:hAnsi="Times Roman"/>
          <w:b w:val="0"/>
          <w:bCs w:val="0"/>
          <w:shd w:val="clear" w:color="auto" w:fill="FFFFFF"/>
          <w:lang w:val="en-US"/>
          <w:rtl/>
        </w:rPr>
        <w:t>: Python 3.8+.</w:t>
      </w:r>
    </w:p>
    <w:p>
      <w:pPr>
        <w:pStyle w:val="20"/>
        <w:numPr>
          <w:ilvl w:val="0"/>
          <w:numId w:val="6"/>
        </w:numPr>
        <w:bidi w:val="0"/>
        <w:spacing w:before="0" w:line="240" w:lineRule="auto"/>
        <w:ind w:right="0"/>
        <w:jc w:val="left"/>
        <w:rPr>
          <w:rFonts w:ascii="Times Roman" w:hAnsi="Times Roman"/>
          <w:b/>
          <w:bCs/>
          <w:lang w:val="en-US"/>
          <w:rtl/>
        </w:rPr>
      </w:pPr>
      <w:r>
        <w:rPr>
          <w:rFonts w:ascii="Times Roman" w:hAnsi="Times Roman"/>
          <w:b/>
          <w:bCs/>
          <w:shd w:val="clear" w:color="auto" w:fill="FFFFFF"/>
          <w:lang w:val="en-US"/>
          <w:rtl/>
        </w:rPr>
        <w:t>Libraries</w:t>
      </w:r>
      <w:r>
        <w:rPr>
          <w:rFonts w:ascii="Times Roman" w:hAnsi="Times Roman"/>
          <w:b w:val="0"/>
          <w:bCs w:val="0"/>
          <w:shd w:val="clear" w:color="auto" w:fill="FFFFFF"/>
          <w:rtl/>
        </w:rPr>
        <w:t>:</w:t>
      </w:r>
    </w:p>
    <w:p>
      <w:pPr>
        <w:pStyle w:val="20"/>
        <w:numPr>
          <w:ilvl w:val="1"/>
          <w:numId w:val="6"/>
        </w:numPr>
        <w:bidi w:val="0"/>
        <w:spacing w:before="0" w:line="240" w:lineRule="auto"/>
        <w:ind w:right="0"/>
        <w:jc w:val="left"/>
        <w:rPr>
          <w:rFonts w:ascii="Times Roman" w:hAnsi="Times Roman"/>
          <w:lang w:val="en-US"/>
          <w:rtl/>
        </w:rPr>
      </w:pPr>
      <w:r>
        <w:rPr>
          <w:rFonts w:ascii="Times Roman" w:hAnsi="Times Roman"/>
          <w:shd w:val="clear" w:color="auto" w:fill="FFFFFF"/>
          <w:lang w:val="en-US"/>
          <w:rtl/>
        </w:rPr>
        <w:t>TensorFlow/Keras</w:t>
      </w:r>
    </w:p>
    <w:p>
      <w:pPr>
        <w:pStyle w:val="20"/>
        <w:numPr>
          <w:ilvl w:val="1"/>
          <w:numId w:val="6"/>
        </w:numPr>
        <w:bidi w:val="0"/>
        <w:spacing w:before="0" w:line="240" w:lineRule="auto"/>
        <w:ind w:right="0"/>
        <w:jc w:val="left"/>
        <w:rPr>
          <w:rFonts w:ascii="Times Roman" w:hAnsi="Times Roman"/>
          <w:lang w:val="nl-NL"/>
          <w:rtl/>
        </w:rPr>
      </w:pPr>
      <w:r>
        <w:rPr>
          <w:rFonts w:ascii="Times Roman" w:hAnsi="Times Roman"/>
          <w:shd w:val="clear" w:color="auto" w:fill="FFFFFF"/>
          <w:lang w:val="nl-NL"/>
          <w:rtl/>
        </w:rPr>
        <w:t>OpenCV</w:t>
      </w:r>
    </w:p>
    <w:p>
      <w:pPr>
        <w:pStyle w:val="20"/>
        <w:numPr>
          <w:ilvl w:val="1"/>
          <w:numId w:val="6"/>
        </w:numPr>
        <w:bidi w:val="0"/>
        <w:spacing w:before="0" w:line="240" w:lineRule="auto"/>
        <w:ind w:right="0"/>
        <w:jc w:val="left"/>
        <w:rPr>
          <w:rFonts w:ascii="Times Roman" w:hAnsi="Times Roman"/>
          <w:rtl/>
        </w:rPr>
      </w:pPr>
      <w:r>
        <w:rPr>
          <w:rFonts w:ascii="Times Roman" w:hAnsi="Times Roman"/>
          <w:shd w:val="clear" w:color="auto" w:fill="FFFFFF"/>
          <w:rtl/>
        </w:rPr>
        <w:t>NumPy, Pandas</w:t>
      </w:r>
    </w:p>
    <w:p>
      <w:pPr>
        <w:pStyle w:val="20"/>
        <w:numPr>
          <w:ilvl w:val="1"/>
          <w:numId w:val="6"/>
        </w:numPr>
        <w:bidi w:val="0"/>
        <w:spacing w:before="0" w:line="240" w:lineRule="auto"/>
        <w:ind w:right="0"/>
        <w:jc w:val="left"/>
        <w:rPr>
          <w:rFonts w:ascii="Times Roman" w:hAnsi="Times Roman"/>
          <w:rtl/>
        </w:rPr>
      </w:pPr>
      <w:r>
        <w:rPr>
          <w:rFonts w:ascii="Times Roman" w:hAnsi="Times Roman"/>
          <w:shd w:val="clear" w:color="auto" w:fill="FFFFFF"/>
          <w:rtl/>
        </w:rPr>
        <w:t>Matplotlib</w:t>
      </w:r>
    </w:p>
    <w:p>
      <w:pPr>
        <w:pStyle w:val="20"/>
        <w:numPr>
          <w:ilvl w:val="0"/>
          <w:numId w:val="6"/>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Development Tools</w:t>
      </w:r>
      <w:r>
        <w:rPr>
          <w:rFonts w:ascii="Times Roman" w:hAnsi="Times Roman"/>
          <w:shd w:val="clear" w:color="auto" w:fill="FFFFFF"/>
          <w:lang w:val="nl-NL"/>
          <w:rtl/>
        </w:rPr>
        <w:t>: Jupyter Notebook, VS Code, Git.</w:t>
      </w:r>
    </w:p>
    <w:p>
      <w:pPr>
        <w:pStyle w:val="20"/>
        <w:bidi w:val="0"/>
        <w:spacing w:before="0" w:line="240" w:lineRule="auto"/>
        <w:ind w:left="0" w:right="0" w:firstLine="0"/>
        <w:jc w:val="left"/>
        <w:rPr>
          <w:rFonts w:ascii="Times Roman" w:eastAsia="Times Roman" w:cs="Times Roman" w:hAnsi="Times Roman"/>
          <w:color w:val="808080"/>
          <w:shd w:val="clear" w:color="auto" w:fill="FFFFFF"/>
          <w14:textFill>
            <w14:solidFill>
              <w14:srgbClr w14:val="808080"/>
            </w14:solidFill>
          </w14:textFill>
          <w:rtl/>
        </w:rPr>
      </w:pPr>
    </w:p>
    <w:p>
      <w:pPr>
        <w:pStyle w:val="19"/>
        <w:rPr>
          <w:shd w:val="clear" w:color="auto" w:fill="FFFFFF"/>
        </w:rPr>
      </w:pPr>
      <w:r>
        <w:rPr>
          <w:shd w:val="clear" w:color="auto" w:fill="FFFFFF"/>
          <w:lang w:val="en-US"/>
          <w:rtl/>
        </w:rPr>
        <w:t xml:space="preserve">                               </w:t>
      </w:r>
      <w:r>
        <w:rPr>
          <w:shd w:val="clear" w:color="auto" w:fill="FFFFFF"/>
          <w:lang w:val="it-IT"/>
          <w:rtl/>
        </w:rPr>
        <w:t>Conclusion</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shd w:val="clear" w:color="auto" w:fill="FFFFFF"/>
          <w:lang w:val="en-US"/>
          <w:rtl/>
        </w:rPr>
        <w:t xml:space="preserve">The </w:t>
      </w:r>
      <w:r>
        <w:rPr>
          <w:rFonts w:ascii="Times Roman" w:hAnsi="Times Roman"/>
          <w:b/>
          <w:bCs/>
          <w:shd w:val="clear" w:color="auto" w:fill="FFFFFF"/>
          <w:lang w:val="en-US"/>
          <w:rtl/>
        </w:rPr>
        <w:t>Trash Classifier</w:t>
      </w:r>
      <w:r>
        <w:rPr>
          <w:rFonts w:ascii="Times Roman" w:hAnsi="Times Roman"/>
          <w:shd w:val="clear" w:color="auto" w:fill="FFFFFF"/>
          <w:lang w:val="en-US"/>
          <w:rtl/>
        </w:rPr>
        <w:t xml:space="preserve"> project demonstrates the transformative potential of AI in waste management. By leveraging transfer learning on CNNs, the system achieves high accuracy in classifying waste materials. Its integration with IoT devices ensures real-time sorting, making it an ideal solution for recycling plants and smart cities.</w:t>
      </w:r>
    </w:p>
    <w:p>
      <w:pPr>
        <w:pStyle w:val="20"/>
        <w:bidi w:val="0"/>
        <w:spacing w:before="0" w:line="240" w:lineRule="auto"/>
        <w:ind w:left="0" w:right="0" w:firstLine="0"/>
        <w:jc w:val="left"/>
        <w:rPr>
          <w:rFonts w:ascii="Times Roman" w:eastAsia="Times Roman" w:cs="Times Roman" w:hAnsi="Times Roman"/>
          <w:color w:val="808080"/>
          <w:shd w:val="clear" w:color="auto" w:fill="FFFFFF"/>
          <w14:textFill>
            <w14:solidFill>
              <w14:srgbClr w14:val="808080"/>
            </w14:solidFill>
          </w14:textFill>
          <w:rtl/>
        </w:rPr>
      </w:pPr>
    </w:p>
    <w:p>
      <w:pPr>
        <w:pStyle w:val="19"/>
        <w:rPr>
          <w:shd w:val="clear" w:color="auto" w:fill="FFFFFF"/>
        </w:rPr>
      </w:pPr>
      <w:r>
        <w:rPr>
          <w:shd w:val="clear" w:color="auto" w:fill="FFFFFF"/>
          <w:lang w:val="en-US"/>
          <w:rtl/>
        </w:rPr>
        <w:t xml:space="preserve">                              </w:t>
      </w:r>
      <w:r>
        <w:rPr>
          <w:shd w:val="clear" w:color="auto" w:fill="FFFFFF"/>
          <w:lang w:val="it-IT"/>
          <w:rtl/>
        </w:rPr>
        <w:t>Future Scope</w:t>
      </w:r>
    </w:p>
    <w:p>
      <w:pPr>
        <w:pStyle w:val="20"/>
        <w:numPr>
          <w:ilvl w:val="0"/>
          <w:numId w:val="7"/>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Expanding Dataset</w:t>
      </w:r>
      <w:r>
        <w:rPr>
          <w:rFonts w:ascii="Times Roman" w:hAnsi="Times Roman"/>
          <w:shd w:val="clear" w:color="auto" w:fill="FFFFFF"/>
          <w:lang w:val="en-US"/>
          <w:rtl/>
        </w:rPr>
        <w:t>: Incorporating more classes and diverse waste types.</w:t>
      </w:r>
    </w:p>
    <w:p>
      <w:pPr>
        <w:pStyle w:val="20"/>
        <w:numPr>
          <w:ilvl w:val="0"/>
          <w:numId w:val="5"/>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Edge Optimization</w:t>
      </w:r>
      <w:r>
        <w:rPr>
          <w:rFonts w:ascii="Times Roman" w:hAnsi="Times Roman"/>
          <w:shd w:val="clear" w:color="auto" w:fill="FFFFFF"/>
          <w:lang w:val="en-US"/>
          <w:rtl/>
        </w:rPr>
        <w:t>: Further reduce inference time for low-power devices.</w:t>
      </w:r>
    </w:p>
    <w:p>
      <w:pPr>
        <w:pStyle w:val="20"/>
        <w:numPr>
          <w:ilvl w:val="0"/>
          <w:numId w:val="5"/>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Smart Bin Integration</w:t>
      </w:r>
      <w:r>
        <w:rPr>
          <w:rFonts w:ascii="Times Roman" w:hAnsi="Times Roman"/>
          <w:shd w:val="clear" w:color="auto" w:fill="FFFFFF"/>
          <w:lang w:val="en-US"/>
          <w:rtl/>
        </w:rPr>
        <w:t>: Developing smart bins with embedded AI for automatic waste segregation.</w:t>
      </w:r>
    </w:p>
    <w:p>
      <w:pPr>
        <w:pStyle w:val="20"/>
        <w:numPr>
          <w:ilvl w:val="0"/>
          <w:numId w:val="5"/>
        </w:numPr>
        <w:bidi w:val="0"/>
        <w:spacing w:before="0" w:line="240" w:lineRule="auto"/>
        <w:ind w:right="0"/>
        <w:jc w:val="left"/>
        <w:rPr>
          <w:rFonts w:ascii="Times Roman" w:hAnsi="Times Roman"/>
          <w:lang w:val="en-US"/>
          <w:rtl/>
        </w:rPr>
      </w:pPr>
      <w:r>
        <w:rPr>
          <w:rFonts w:ascii="Times Roman" w:hAnsi="Times Roman"/>
          <w:b/>
          <w:bCs/>
          <w:shd w:val="clear" w:color="auto" w:fill="FFFFFF"/>
          <w:lang w:val="en-US"/>
          <w:rtl/>
        </w:rPr>
        <w:t>Reinforcement Learning</w:t>
      </w:r>
      <w:r>
        <w:rPr>
          <w:rFonts w:ascii="Times Roman" w:hAnsi="Times Roman"/>
          <w:shd w:val="clear" w:color="auto" w:fill="FFFFFF"/>
          <w:lang w:val="en-US"/>
          <w:rtl/>
        </w:rPr>
        <w:t>: Incorporating RL for adaptive learning based on user feedback.</w:t>
      </w:r>
    </w:p>
    <w:p>
      <w:pPr>
        <w:pStyle w:val="20"/>
        <w:bidi w:val="0"/>
        <w:spacing w:before="0" w:after="240" w:line="240" w:lineRule="auto"/>
        <w:ind w:left="0" w:right="0" w:firstLine="0"/>
        <w:jc w:val="left"/>
        <w:rPr>
          <w:rFonts w:ascii="Times Roman" w:eastAsia="Times Roman" w:cs="Times Roman" w:hAnsi="Times Roman"/>
          <w:shd w:val="clear" w:color="auto" w:fill="FFFFFF"/>
          <w:rtl/>
        </w:rPr>
      </w:pPr>
      <w:r>
        <w:rPr>
          <w:rFonts w:ascii="Times Roman" w:hAnsi="Times Roman"/>
          <w:shd w:val="clear" w:color="auto" w:fill="FFFFFF"/>
          <w:lang w:val="en-US"/>
          <w:rtl/>
        </w:rPr>
        <w:t>This project provides a scalable framework for AI-driven waste management, offering practical solutions to global environmental challenges.</w:t>
      </w:r>
    </w:p>
    <w:p>
      <w:pPr>
        <w:pStyle w:val="20"/>
        <w:bidi w:val="0"/>
        <w:spacing w:before="0" w:line="240" w:lineRule="auto"/>
        <w:ind w:left="0" w:right="0" w:firstLine="0"/>
        <w:jc w:val="left"/>
        <w:rPr>
          <w:rFonts w:ascii="Times Roman" w:eastAsia="Times Roman" w:cs="Times Roman" w:hAnsi="Times Roman"/>
          <w:shd w:val="clear" w:color="auto" w:fill="FFFFFF"/>
          <w:rtl/>
        </w:rPr>
      </w:pPr>
    </w:p>
    <w:p>
      <w:pPr>
        <w:pStyle w:val="20"/>
        <w:bidi w:val="0"/>
        <w:spacing w:before="0" w:line="240" w:lineRule="auto"/>
        <w:ind w:left="0" w:right="0" w:firstLine="0"/>
        <w:jc w:val="center"/>
        <w:rPr>
          <w:rFonts w:ascii="Helvetica" w:eastAsia="Helvetica" w:cs="Helvetica" w:hAnsi="Helvetica"/>
          <w:color w:val="000000"/>
          <w:sz w:val="22"/>
          <w:szCs w:val="22"/>
          <w:shd w:val="clear" w:color="auto" w:fill="FFFFFF"/>
          <w14:textFill>
            <w14:solidFill>
              <w14:srgbClr w14:val="000000">
                <w14:alpha w14:val="15000"/>
              </w14:srgbClr>
            </w14:solidFill>
          </w14:textFill>
          <w:rtl/>
        </w:rPr>
      </w:pPr>
    </w:p>
    <w:p>
      <w:pPr>
        <w:pStyle w:val="20"/>
        <w:bidi w:val="0"/>
        <w:spacing w:before="0" w:line="240" w:lineRule="auto"/>
        <w:ind w:left="0" w:right="0" w:firstLine="0"/>
        <w:jc w:val="center"/>
        <w:rPr>
          <w:rFonts w:ascii="Helvetica" w:eastAsia="Helvetica" w:cs="Helvetica" w:hAnsi="Helvetica"/>
          <w:color w:val="000000"/>
          <w:sz w:val="22"/>
          <w:szCs w:val="22"/>
          <w:shd w:val="clear" w:color="auto" w:fill="C0C0C0"/>
          <w14:textFill>
            <w14:solidFill>
              <w14:srgbClr w14:val="000000">
                <w14:alpha w14:val="15000"/>
              </w14:srgbClr>
            </w14:solidFill>
          </w14:textFill>
          <w:rtl/>
        </w:rPr>
      </w:pPr>
    </w:p>
    <w:p>
      <w:pPr>
        <w:pStyle w:val="19"/>
        <w:jc w:val="center"/>
      </w:pPr>
    </w:p>
    <w:p>
      <w:pPr>
        <w:pStyle w:val="19"/>
        <w:jc w:val="center"/>
      </w:pPr>
      <w:r>
        <w:rPr>
          <w:lang w:val="en-US"/>
          <w:rtl/>
        </w:rPr>
        <w:t>Github Link</w:t>
      </w:r>
    </w:p>
    <w:p>
      <w:pPr>
        <w:pStyle w:val="18"/>
        <w:rPr>
          <w:sz w:val="32"/>
          <w:szCs w:val="32"/>
        </w:rPr>
      </w:pPr>
      <w:r>
        <w:rPr>
          <w:sz w:val="32"/>
          <w:szCs w:val="32"/>
          <w:lang w:val="en-US"/>
          <w:rtl/>
        </w:rPr>
        <w:t>Model/Backend: https://github.com/Sathvik12345778/trash-classifier-y.git</w:t>
      </w:r>
    </w:p>
    <w:p>
      <w:pPr>
        <w:pStyle w:val="18"/>
      </w:pPr>
      <w:r>
        <w:rPr>
          <w:sz w:val="32"/>
          <w:szCs w:val="32"/>
          <w:lang w:val="en-US"/>
          <w:rtl/>
        </w:rPr>
        <w:t>Frontend:https://trash-classifier-in-python-using-tensorflow-sdtrjgw4tclfkbmizs.streamlit.app/</w:t>
      </w:r>
    </w:p>
    <w:sectPr>
      <w:headerReference w:type="default" r:id="rId2"/>
      <w:footerReference w:type="default" r:id="rId3"/>
      <w:pgSz w:w="11900" w:h="16840"/>
      <w:pgMar w:top="1701" w:right="1440" w:bottom="1701" w:left="1440" w:header="708" w:footer="708"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roman"/>
    <w:pitch w:val="variable"/>
  </w:font>
  <w:font w:name="Times Roman">
    <w:altName w:val="Times New Roman"/>
    <w:panose1 w:val="00000000000000000000"/>
    <w:charset w:val="00"/>
    <w:family w:val="roman"/>
    <w:pitch w:val="variable"/>
  </w:font>
  <w:font w:name="Helvetica">
    <w:altName w:val="Times New Roman"/>
    <w:panose1 w:val="00000000000000000000"/>
    <w:charset w:val="00"/>
    <w:family w:val="roman"/>
    <w:pitch w:val="variable"/>
  </w:font>
  <w:font w:name="宋体">
    <w:panose1 w:val="00000000000000000000"/>
    <w:charset w:val="00"/>
    <w:family w:val="auto"/>
    <w:pitch w:val="variable"/>
    <w:sig w:usb0="00000000" w:usb1="00000000" w:usb2="00000000" w:usb3="00000000" w:csb0="00000000" w:csb1="00000000"/>
  </w:font>
  <w:font w:name="Arial Unicode MS">
    <w:panose1 w:val="00000000000000000000"/>
    <w:charset w:val="00"/>
    <w:family w:val="roman"/>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Helvetica Neue">
    <w:altName w:val="Times New Roman"/>
    <w:panose1 w:val="00000000000000000000"/>
    <w:charset w:val="00"/>
    <w:family w:val="roman"/>
    <w:pitch w:val="variable"/>
  </w:font>
  <w:font w:name="Calibri">
    <w:panose1 w:val="00000000000000000000"/>
    <w:charset w:val="00"/>
    <w:family w:val="roman"/>
    <w:pitch w:val="variable"/>
  </w:font>
  <w:font w:name="Aptos Display">
    <w:altName w:val="Times New Roman"/>
    <w:panose1 w:val="00000000000000000000"/>
    <w:charset w:val="00"/>
    <w:family w:val="roman"/>
    <w:pitch w:val="variable"/>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tabs>
        <w:tab w:val="right" w:pos="9020"/>
      </w:tabs>
      <w:bidi w:val="0"/>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tabs>
        <w:tab w:val="right" w:pos="9020"/>
      </w:tabs>
      <w:bidi w:val="0"/>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decimal"/>
      <w:lvlRestart w:val="0"/>
      <w:lvlText w:val="%1"/>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1">
    <w:nsid w:val="00000002"/>
    <w:multiLevelType w:val="hybridMultilevel"/>
    <w:tmpl w:val="00000000"/>
    <w:lvl w:ilvl="0">
      <w:start w:val="1"/>
      <w:numFmt w:val="decimal"/>
      <w:lvlRestart w:val="0"/>
      <w:lvlText w:val="%1"/>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2">
    <w:nsid w:val="00000008"/>
    <w:multiLevelType w:val="hybridMultilevel"/>
    <w:tmpl w:val="00000000"/>
    <w:lvl w:ilvl="0">
      <w:start w:val="4"/>
      <w:numFmt w:val="none"/>
      <w:lvlRestart w:val="0"/>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3">
    <w:nsid w:val="00000004"/>
    <w:multiLevelType w:val="hybridMultilevel"/>
    <w:tmpl w:val="00000000"/>
    <w:lvl w:ilvl="0">
      <w:start w:val="1"/>
      <w:numFmt w:val="decimal"/>
      <w:lvlRestart w:val="0"/>
      <w:lvlText w:val="%1"/>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4">
    <w:nsid w:val="00000006"/>
    <w:multiLevelType w:val="hybridMultilevel"/>
    <w:tmpl w:val="00000000"/>
    <w:lvl w:ilvl="0">
      <w:start w:val="1"/>
      <w:numFmt w:val="decimal"/>
      <w:lvlRestart w:val="0"/>
      <w:lvlText w:val="%1"/>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5">
    <w:nsid w:val="00000009"/>
    <w:multiLevelType w:val="hybridMultilevel"/>
    <w:tmpl w:val="00000000"/>
    <w:lvl w:ilvl="0">
      <w:start w:val="1"/>
      <w:numFmt w:val="bullet"/>
      <w:lvlRestart w:val="0"/>
      <w:lvlText w:val="•"/>
      <w:lvlJc w:val="left"/>
      <w:pPr>
        <w:tabs>
          <w:tab w:val="num" w:pos="0"/>
        </w:tabs>
        <w:ind w:left="720" w:hanging="500"/>
      </w:pPr>
      <w:rPr>
        <w:rFonts w:ascii="Times Roman" w:hAnsi="Times Roman" w:eastAsia="Times Roman" w:cs="Times Roman"/>
        <w:b/>
        <w:bCs/>
        <w:i w:val="0"/>
        <w:iCs w:val="0"/>
        <w:caps w:val="0"/>
        <w:smallCaps w:val="0"/>
        <w:strike w:val="0"/>
        <w:dstrike w:val="0"/>
        <w:outline w:val="0"/>
        <w:shadow w:val="0"/>
        <w:emboss w:val="0"/>
        <w:imprint w:val="0"/>
        <w:spacing w:val="0"/>
        <w:w w:val="100"/>
        <w:kern w:val="0"/>
        <w:position w:val="0"/>
        <w:vertAlign w:val="baseline"/>
      </w:rPr>
    </w:lvl>
    <w:lvl w:ilvl="1">
      <w:start w:val="1"/>
      <w:numFmt w:val="bullet"/>
      <w:lvlText w:val="◦"/>
      <w:lvlJc w:val="left"/>
      <w:pPr>
        <w:tabs>
          <w:tab w:val="num" w:pos="0"/>
        </w:tabs>
        <w:ind w:left="1440" w:hanging="50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vertAlign w:val="baseline"/>
      </w:rPr>
    </w:lvl>
    <w:lvl w:ilvl="2">
      <w:start w:val="1"/>
      <w:numFmt w:val="bullet"/>
      <w:lvlText w:val="◦"/>
      <w:lvlJc w:val="left"/>
      <w:pPr>
        <w:tabs>
          <w:tab w:val="num" w:pos="0"/>
        </w:tabs>
        <w:ind w:left="2160" w:hanging="50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vertAlign w:val="baseline"/>
      </w:rPr>
    </w:lvl>
    <w:lvl w:ilvl="3">
      <w:start w:val="1"/>
      <w:numFmt w:val="bullet"/>
      <w:lvlText w:val="◦"/>
      <w:lvlJc w:val="left"/>
      <w:pPr>
        <w:tabs>
          <w:tab w:val="num" w:pos="0"/>
        </w:tabs>
        <w:ind w:left="2880" w:hanging="50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vertAlign w:val="baseline"/>
      </w:rPr>
    </w:lvl>
    <w:lvl w:ilvl="4">
      <w:start w:val="1"/>
      <w:numFmt w:val="bullet"/>
      <w:lvlText w:val="◦"/>
      <w:lvlJc w:val="left"/>
      <w:pPr>
        <w:tabs>
          <w:tab w:val="num" w:pos="0"/>
        </w:tabs>
        <w:ind w:left="3600" w:hanging="50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vertAlign w:val="baseline"/>
      </w:rPr>
    </w:lvl>
    <w:lvl w:ilvl="5">
      <w:start w:val="1"/>
      <w:numFmt w:val="bullet"/>
      <w:lvlText w:val="◦"/>
      <w:lvlJc w:val="left"/>
      <w:pPr>
        <w:tabs>
          <w:tab w:val="num" w:pos="0"/>
        </w:tabs>
        <w:ind w:left="4320" w:hanging="50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vertAlign w:val="baseline"/>
      </w:rPr>
    </w:lvl>
    <w:lvl w:ilvl="6">
      <w:start w:val="1"/>
      <w:numFmt w:val="bullet"/>
      <w:lvlText w:val="◦"/>
      <w:lvlJc w:val="left"/>
      <w:pPr>
        <w:tabs>
          <w:tab w:val="num" w:pos="0"/>
        </w:tabs>
        <w:ind w:left="5040" w:hanging="50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vertAlign w:val="baseline"/>
      </w:rPr>
    </w:lvl>
    <w:lvl w:ilvl="7">
      <w:start w:val="1"/>
      <w:numFmt w:val="bullet"/>
      <w:lvlText w:val="◦"/>
      <w:lvlJc w:val="left"/>
      <w:pPr>
        <w:tabs>
          <w:tab w:val="num" w:pos="0"/>
        </w:tabs>
        <w:ind w:left="5760" w:hanging="50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vertAlign w:val="baseline"/>
      </w:rPr>
    </w:lvl>
    <w:lvl w:ilvl="8">
      <w:start w:val="1"/>
      <w:numFmt w:val="bullet"/>
      <w:lvlText w:val="◦"/>
      <w:lvlJc w:val="left"/>
      <w:pPr>
        <w:tabs>
          <w:tab w:val="num" w:pos="0"/>
        </w:tabs>
        <w:ind w:left="6480" w:hanging="50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vertAlign w:val="baseline"/>
      </w:rPr>
    </w:lvl>
  </w:abstractNum>
  <w:abstractNum w:abstractNumId="6">
    <w:nsid w:val="0000000A"/>
    <w:multiLevelType w:val="hybridMultilevel"/>
    <w:tmpl w:val="00000000"/>
    <w:lvl w:ilvl="0">
      <w:start w:val="1"/>
      <w:numFmt w:val="none"/>
      <w:lvlRestart w:val="0"/>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7"/>
  <w:displayBackgroundShape/>
  <w:bordersDoNotSurroundHeader w:val="0"/>
  <w:bordersDoNotSurroundFooter w:val="0"/>
  <w:defaultTabStop w:val="720"/>
  <w:evenAndOddHeaders/>
  <w:bookFoldPrinting/>
  <w:bookFoldPrintingSheets w:val="-4"/>
  <w:drawingGridHorizontalSpacing w:val="120"/>
  <w:drawingGridVerticalSpacing w:val="163"/>
  <w:displayHorizontalDrawingGridEvery w:val="0"/>
  <w:displayVerticalDrawingGridEvery w:val="1"/>
  <w:noLineBreaksAfter w:lang="zh-CN" w:val="‘“(〔[{〈《「『【⦅〘〖«〝︵︷︹︻︽︿﹁﹃﹇﹙﹛﹝｢"/>
  <w:noLineBreaksBefore w:lang="zh-CN" w:val="’”)〕]}〉"/>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keepNext w:val="0"/>
      <w:keepLines w:val="0"/>
      <w:pageBreakBefore w:val="0"/>
      <w:widowControl/>
      <w:suppressLineNumbers w:val="0"/>
      <w:pBdr>
        <w:top w:val="none" w:sz="0" w:space="0" w:color="auto"/>
        <w:left w:val="none" w:sz="0" w:space="0" w:color="auto"/>
        <w:bottom w:val="none" w:sz="0" w:space="0" w:color="auto"/>
        <w:right w:val="none" w:sz="0" w:space="0" w:color="auto"/>
        <w:between w:val="none" w:sz="0" w:space="0" w:color="auto"/>
      </w:pBdr>
      <w:shd w:val="clear" w:color="auto" w:fill="auto"/>
      <w:suppressAutoHyphens w:val="0"/>
      <w:spacing w:before="0" w:beforeAutospacing="0" w:after="0" w:afterAutospacing="0" w:line="240" w:lineRule="auto"/>
      <w:ind w:left="0" w:right="0" w:firstLine="0"/>
      <w:jc w:val="left"/>
      <w:outlineLvl w:val="9"/>
    </w:pPr>
    <w:rPr>
      <w:rFonts w:ascii="Times New Roman" w:eastAsia="Arial Unicode MS" w:cs="Times New Roman" w:hAnsi="Times New Roman"/>
      <w:b w:val="0"/>
      <w:bCs w:val="0"/>
      <w:i w:val="0"/>
      <w:iCs w:val="0"/>
      <w:caps w:val="0"/>
      <w:smallCaps w:val="0"/>
      <w:strike w:val="0"/>
      <w:dstrike w:val="0"/>
      <w:vanish w:val="0"/>
      <w:color w:val="auto"/>
      <w:spacing w:val="0"/>
      <w:w w:val="100"/>
      <w:kern w:val="0"/>
      <w:position w:val="0"/>
      <w:sz w:val="24"/>
      <w:szCs w:val="24"/>
      <w:u w:val="none" w:color="auto"/>
      <w:bdr w:val="none" w:sz="0" w:space="0" w:color="auto"/>
      <w:vertAlign w:val="baseline"/>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rPr>
      <w:u w:val="single"/>
    </w:rPr>
  </w:style>
  <w:style w:type="paragraph" w:customStyle="1" w:styleId="16">
    <w:name w:val="Header &amp; Footer"/>
    <w:pPr>
      <w:keepNext w:val="0"/>
      <w:keepLines w:val="0"/>
      <w:pageBreakBefore w:val="0"/>
      <w:widowControl/>
      <w:suppressLineNumbers w:val="0"/>
      <w:pBdr>
        <w:top w:val="none" w:sz="0" w:space="0" w:color="auto"/>
        <w:left w:val="none" w:sz="0" w:space="0" w:color="auto"/>
        <w:bottom w:val="none" w:sz="0" w:space="0" w:color="auto"/>
        <w:right w:val="none" w:sz="0" w:space="0" w:color="auto"/>
        <w:between w:val="none" w:sz="0" w:space="0" w:color="auto"/>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eastAsia="Arial Unicode MS" w:cs="Arial Unicode MS" w:hAnsi="Helvetica Neue"/>
      <w:b w:val="0"/>
      <w:bCs w:val="0"/>
      <w:i w:val="0"/>
      <w:iCs w:val="0"/>
      <w:caps w:val="0"/>
      <w:smallCaps w:val="0"/>
      <w:strike w:val="0"/>
      <w:dstrike w:val="0"/>
      <w:vanish w:val="0"/>
      <w:color w:val="000000"/>
      <w:spacing w:val="0"/>
      <w:w w:val="100"/>
      <w:kern w:val="0"/>
      <w:position w:val="0"/>
      <w:sz w:val="24"/>
      <w:szCs w:val="24"/>
      <w:u w:val="none" w:color="auto"/>
      <w:bdr w:val="none" w:sz="0" w:space="0" w:color="auto"/>
      <w:shd w:val="clear" w:color="auto" w:fill="auto"/>
      <w:vertAlign w:val="baseline"/>
    </w:rPr>
  </w:style>
  <w:style w:type="paragraph" w:styleId="17">
    <w:name w:val="Title"/>
    <w:next w:val="18"/>
    <w:pPr>
      <w:keepNext/>
      <w:keepLines w:val="0"/>
      <w:pageBreakBefore w:val="0"/>
      <w:widowControl/>
      <w:suppressLineNumbers w:val="0"/>
      <w:pBdr>
        <w:top w:val="none" w:sz="0" w:space="0" w:color="auto"/>
        <w:left w:val="none" w:sz="0" w:space="0" w:color="auto"/>
        <w:bottom w:val="none" w:sz="0" w:space="0" w:color="auto"/>
        <w:right w:val="none" w:sz="0" w:space="0" w:color="auto"/>
        <w:between w:val="none" w:sz="0" w:space="0" w:color="auto"/>
      </w:pBdr>
      <w:shd w:val="clear" w:color="auto" w:fill="auto"/>
      <w:suppressAutoHyphens w:val="0"/>
      <w:bidi w:val="0"/>
      <w:spacing w:before="0" w:beforeAutospacing="0" w:after="0" w:afterAutospacing="0" w:line="240" w:lineRule="auto"/>
      <w:ind w:left="0" w:right="0" w:firstLine="0"/>
      <w:jc w:val="left"/>
      <w:outlineLvl w:val="9"/>
    </w:pPr>
    <w:rPr>
      <w:rFonts w:ascii="Helvetica Neue" w:eastAsia="Arial Unicode MS" w:cs="Arial Unicode MS" w:hAnsi="Helvetica Neue"/>
      <w:b/>
      <w:bCs/>
      <w:i w:val="0"/>
      <w:iCs w:val="0"/>
      <w:caps w:val="0"/>
      <w:smallCaps w:val="0"/>
      <w:strike w:val="0"/>
      <w:dstrike w:val="0"/>
      <w:vanish w:val="0"/>
      <w:color w:val="000000"/>
      <w:spacing w:val="0"/>
      <w:w w:val="100"/>
      <w:kern w:val="0"/>
      <w:position w:val="0"/>
      <w:sz w:val="60"/>
      <w:szCs w:val="60"/>
      <w:u w:val="none" w:color="auto"/>
      <w:bdr w:val="none" w:sz="0" w:space="0" w:color="auto"/>
      <w:shd w:val="clear" w:color="auto" w:fill="auto"/>
      <w:vertAlign w:val="baseline"/>
      <w:lang w:val="en-US"/>
    </w:rPr>
  </w:style>
  <w:style w:type="paragraph" w:customStyle="1" w:styleId="18">
    <w:name w:val="Body"/>
    <w:pPr>
      <w:keepNext w:val="0"/>
      <w:keepLines w:val="0"/>
      <w:pageBreakBefore w:val="0"/>
      <w:widowControl/>
      <w:suppressLineNumbers w:val="0"/>
      <w:pBdr>
        <w:top w:val="none" w:sz="0" w:space="0" w:color="auto"/>
        <w:left w:val="none" w:sz="0" w:space="0" w:color="auto"/>
        <w:bottom w:val="none" w:sz="0" w:space="0" w:color="auto"/>
        <w:right w:val="none" w:sz="0" w:space="0" w:color="auto"/>
        <w:between w:val="none" w:sz="0" w:space="0" w:color="auto"/>
      </w:pBdr>
      <w:shd w:val="clear" w:color="auto" w:fill="auto"/>
      <w:suppressAutoHyphens w:val="0"/>
      <w:bidi w:val="0"/>
      <w:spacing w:before="0" w:beforeAutospacing="0" w:after="200" w:afterAutospacing="0" w:line="276" w:lineRule="auto"/>
      <w:ind w:left="0" w:right="0" w:firstLine="0"/>
      <w:jc w:val="left"/>
      <w:outlineLvl w:val="9"/>
    </w:pPr>
    <w:rPr>
      <w:rFonts w:ascii="Calibri" w:eastAsia="Arial Unicode MS" w:cs="Arial Unicode MS" w:hAnsi="Calibri"/>
      <w:b w:val="0"/>
      <w:bCs w:val="0"/>
      <w:i w:val="0"/>
      <w:iCs w:val="0"/>
      <w:caps w:val="0"/>
      <w:smallCaps w:val="0"/>
      <w:strike w:val="0"/>
      <w:dstrike w:val="0"/>
      <w:vanish w:val="0"/>
      <w:color w:val="000000"/>
      <w:spacing w:val="0"/>
      <w:w w:val="100"/>
      <w:kern w:val="0"/>
      <w:position w:val="0"/>
      <w:sz w:val="22"/>
      <w:szCs w:val="22"/>
      <w:u w:val="none" w:color="000000"/>
      <w:bdr w:val="none" w:sz="0" w:space="0" w:color="auto"/>
      <w:shd w:val="clear" w:color="auto" w:fill="auto"/>
      <w:vertAlign w:val="baseline"/>
      <w:lang w:val="en-US"/>
    </w:rPr>
  </w:style>
  <w:style w:type="paragraph" w:customStyle="1" w:styleId="19">
    <w:name w:val="Heading"/>
    <w:next w:val="18"/>
    <w:pPr>
      <w:keepNext/>
      <w:keepLines/>
      <w:pageBreakBefore w:val="0"/>
      <w:widowControl/>
      <w:suppressLineNumbers w:val="0"/>
      <w:pBdr>
        <w:top w:val="none" w:sz="0" w:space="0" w:color="auto"/>
        <w:left w:val="none" w:sz="0" w:space="0" w:color="auto"/>
        <w:bottom w:val="none" w:sz="0" w:space="0" w:color="auto"/>
        <w:right w:val="none" w:sz="0" w:space="0" w:color="auto"/>
        <w:between w:val="none" w:sz="0" w:space="0" w:color="auto"/>
      </w:pBdr>
      <w:shd w:val="clear" w:color="auto" w:fill="auto"/>
      <w:suppressAutoHyphens w:val="0"/>
      <w:bidi w:val="0"/>
      <w:spacing w:before="360" w:beforeAutospacing="0" w:after="80" w:afterAutospacing="0" w:line="276" w:lineRule="auto"/>
      <w:ind w:left="0" w:right="0" w:firstLine="0"/>
      <w:jc w:val="left"/>
      <w:outlineLvl w:val="0"/>
    </w:pPr>
    <w:rPr>
      <w:rFonts w:ascii="Aptos Display" w:eastAsia="Aptos Display" w:cs="Aptos Display" w:hAnsi="Aptos Display"/>
      <w:b w:val="0"/>
      <w:bCs w:val="0"/>
      <w:i w:val="0"/>
      <w:iCs w:val="0"/>
      <w:caps w:val="0"/>
      <w:smallCaps w:val="0"/>
      <w:strike w:val="0"/>
      <w:dstrike w:val="0"/>
      <w:vanish w:val="0"/>
      <w:color w:val="0F4761"/>
      <w:spacing w:val="0"/>
      <w:w w:val="100"/>
      <w:kern w:val="0"/>
      <w:position w:val="0"/>
      <w:sz w:val="40"/>
      <w:szCs w:val="40"/>
      <w:u w:val="none" w:color="0F4761"/>
      <w:bdr w:val="none" w:sz="0" w:space="0" w:color="auto"/>
      <w:shd w:val="clear" w:color="auto" w:fill="auto"/>
      <w:vertAlign w:val="baseline"/>
      <w:lang w:val="en-US"/>
    </w:rPr>
  </w:style>
  <w:style w:type="paragraph" w:customStyle="1" w:styleId="20">
    <w:name w:val="Default"/>
    <w:pPr>
      <w:keepNext w:val="0"/>
      <w:keepLines w:val="0"/>
      <w:pageBreakBefore w:val="0"/>
      <w:widowControl/>
      <w:suppressLineNumbers w:val="0"/>
      <w:pBdr>
        <w:top w:val="none" w:sz="0" w:space="0" w:color="auto"/>
        <w:left w:val="none" w:sz="0" w:space="0" w:color="auto"/>
        <w:bottom w:val="none" w:sz="0" w:space="0" w:color="auto"/>
        <w:right w:val="none" w:sz="0" w:space="0" w:color="auto"/>
        <w:between w:val="none" w:sz="0" w:space="0" w:color="auto"/>
      </w:pBdr>
      <w:shd w:val="clear" w:color="auto" w:fill="auto"/>
      <w:suppressAutoHyphens w:val="0"/>
      <w:bidi w:val="0"/>
      <w:spacing w:before="160" w:beforeAutospacing="0" w:after="0" w:afterAutospacing="0" w:line="288" w:lineRule="auto"/>
      <w:ind w:left="0" w:right="0" w:firstLine="0"/>
      <w:jc w:val="left"/>
      <w:outlineLvl w:val="9"/>
    </w:pPr>
    <w:rPr>
      <w:rFonts w:ascii="Helvetica Neue" w:eastAsia="Arial Unicode MS" w:cs="Arial Unicode MS" w:hAnsi="Helvetica Neue"/>
      <w:b w:val="0"/>
      <w:bCs w:val="0"/>
      <w:i w:val="0"/>
      <w:iCs w:val="0"/>
      <w:caps w:val="0"/>
      <w:smallCaps w:val="0"/>
      <w:strike w:val="0"/>
      <w:dstrike w:val="0"/>
      <w:vanish w:val="0"/>
      <w:color w:val="000000"/>
      <w:spacing w:val="0"/>
      <w:w w:val="100"/>
      <w:kern w:val="0"/>
      <w:position w:val="0"/>
      <w:sz w:val="24"/>
      <w:szCs w:val="24"/>
      <w:u w:val="none" w:color="auto"/>
      <w:bdr w:val="none" w:sz="0" w:space="0" w:color="auto"/>
      <w:shd w:val="clear" w:color="auto" w:fill="auto"/>
      <w:vertAlign w:val="baseline"/>
      <w:lang w:val="en-U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7</Pages>
  <Words>896</Words>
  <Characters>5778</Characters>
  <Lines>199</Lines>
  <Paragraphs>110</Paragraphs>
  <CharactersWithSpaces>6919</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2024-11-17T14:48:42Z</dcterms:modified>
</cp:coreProperties>
</file>